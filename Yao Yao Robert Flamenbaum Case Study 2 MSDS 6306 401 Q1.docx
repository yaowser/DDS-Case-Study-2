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59" w:rsidRDefault="00E11559" w:rsidP="00E11559">
      <w:pPr>
        <w:pStyle w:val="NoSpacing"/>
      </w:pPr>
      <w:bookmarkStart w:id="0" w:name="page1"/>
      <w:bookmarkEnd w:id="0"/>
    </w:p>
    <w:p w:rsidR="00E11559" w:rsidRDefault="00E11559" w:rsidP="00E11559">
      <w:pPr>
        <w:pStyle w:val="NoSpacing"/>
        <w:rPr>
          <w:b/>
          <w:sz w:val="34"/>
        </w:rPr>
      </w:pPr>
      <w:r>
        <w:rPr>
          <w:b/>
          <w:sz w:val="34"/>
        </w:rPr>
        <w:t>MSDS 6306</w:t>
      </w:r>
      <w:r w:rsidR="00B95357">
        <w:rPr>
          <w:b/>
          <w:sz w:val="34"/>
        </w:rPr>
        <w:t xml:space="preserve"> 401</w:t>
      </w:r>
      <w:r>
        <w:rPr>
          <w:b/>
          <w:sz w:val="34"/>
        </w:rPr>
        <w:t>: Introduction to Data Science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sz w:val="32"/>
        </w:rPr>
      </w:pPr>
      <w:r>
        <w:rPr>
          <w:sz w:val="32"/>
        </w:rPr>
        <w:t>Case Study 2 (Group Project)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</w:pPr>
      <w:r>
        <w:t xml:space="preserve">Group Name: </w:t>
      </w:r>
      <w:r>
        <w:tab/>
        <w:t>Dynamic Hunter</w:t>
      </w:r>
    </w:p>
    <w:p w:rsidR="00E11559" w:rsidRDefault="00E11559" w:rsidP="00E11559">
      <w:pPr>
        <w:pStyle w:val="NoSpacing"/>
      </w:pPr>
      <w:r>
        <w:t xml:space="preserve">Group Members: </w:t>
      </w:r>
      <w:r>
        <w:tab/>
        <w:t xml:space="preserve">Yao </w:t>
      </w:r>
      <w:proofErr w:type="spellStart"/>
      <w:r>
        <w:t>Yao</w:t>
      </w:r>
      <w:proofErr w:type="spellEnd"/>
      <w:r>
        <w:t xml:space="preserve"> and </w:t>
      </w:r>
      <w:r w:rsidRPr="00E11559">
        <w:t xml:space="preserve">Robert </w:t>
      </w:r>
      <w:proofErr w:type="spellStart"/>
      <w:r>
        <w:t>Flamenbaum</w:t>
      </w:r>
      <w:proofErr w:type="spellEnd"/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b/>
          <w:color w:val="C00000"/>
          <w:sz w:val="28"/>
        </w:rPr>
      </w:pPr>
      <w:r>
        <w:rPr>
          <w:b/>
          <w:sz w:val="28"/>
        </w:rPr>
        <w:t xml:space="preserve">Due: </w:t>
      </w:r>
      <w:r>
        <w:rPr>
          <w:b/>
          <w:color w:val="C00000"/>
          <w:sz w:val="28"/>
        </w:rPr>
        <w:t>No late acceptance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rFonts w:ascii="Palatino Linotype" w:eastAsia="Palatino Linotype" w:hAnsi="Palatino Linotype"/>
          <w:b/>
          <w:sz w:val="22"/>
        </w:rPr>
      </w:pPr>
      <w:r>
        <w:rPr>
          <w:rFonts w:ascii="Palatino Linotype" w:eastAsia="Palatino Linotype" w:hAnsi="Palatino Linotype"/>
          <w:b/>
          <w:color w:val="C00000"/>
          <w:sz w:val="22"/>
        </w:rPr>
        <w:t>6:30pm, April 24 (Monday)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sz w:val="32"/>
        </w:rPr>
      </w:pPr>
      <w:r>
        <w:rPr>
          <w:b/>
          <w:sz w:val="32"/>
        </w:rPr>
        <w:t xml:space="preserve">Deliverables </w:t>
      </w:r>
      <w:r>
        <w:rPr>
          <w:sz w:val="32"/>
        </w:rPr>
        <w:t>by answering the 3 questions below: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b/>
        </w:rPr>
      </w:pPr>
      <w:r>
        <w:rPr>
          <w:b/>
        </w:rPr>
        <w:t xml:space="preserve">1. You need to create a repository for Case Study 2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. Submit a word file that has your group name with group members and the link to the file in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via the submission link for Case Study 2 in 2DS.</w:t>
      </w:r>
    </w:p>
    <w:p w:rsidR="00E11559" w:rsidRDefault="00E11559" w:rsidP="00E11559">
      <w:pPr>
        <w:pStyle w:val="NoSpacing"/>
        <w:rPr>
          <w:b/>
        </w:rPr>
      </w:pPr>
    </w:p>
    <w:p w:rsidR="00E11559" w:rsidRPr="00E11559" w:rsidRDefault="00E11559" w:rsidP="00E11559">
      <w:pPr>
        <w:pStyle w:val="NoSpacing"/>
      </w:pPr>
      <w:r>
        <w:t>a. It also includes the codes of question 1 and the screenshot of the result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b/>
        </w:rPr>
      </w:pPr>
      <w:r>
        <w:rPr>
          <w:b/>
        </w:rPr>
        <w:t>Question 1 (15 points)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</w:pPr>
      <w:r>
        <w:t>Create the X matrix and print it from SAS, R, and Python.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11559" w:rsidRDefault="00E11559" w:rsidP="00E11559">
      <w:pPr>
        <w:pStyle w:val="NoSpacing"/>
      </w:pPr>
      <w:bookmarkStart w:id="1" w:name="page2"/>
      <w:bookmarkEnd w:id="1"/>
    </w:p>
    <w:p w:rsidR="00E11559" w:rsidRDefault="00E11559" w:rsidP="00E11559">
      <w:pPr>
        <w:pStyle w:val="NoSpacing"/>
        <w:rPr>
          <w:b/>
        </w:rPr>
      </w:pPr>
      <w:r>
        <w:rPr>
          <w:u w:val="single"/>
        </w:rPr>
        <w:t>SAS code</w:t>
      </w:r>
      <w:r>
        <w:t xml:space="preserve"> </w:t>
      </w:r>
      <w:r>
        <w:rPr>
          <w:b/>
        </w:rPr>
        <w:t>(5 points)</w:t>
      </w:r>
    </w:p>
    <w:p w:rsidR="00E11559" w:rsidRDefault="00E11559" w:rsidP="00E11559">
      <w:pPr>
        <w:pStyle w:val="NoSpacing"/>
      </w:pPr>
    </w:p>
    <w:p w:rsidR="00E11559" w:rsidRPr="00E11559" w:rsidRDefault="00E11559" w:rsidP="00E11559">
      <w:pPr>
        <w:pStyle w:val="NoSpacing"/>
      </w:pPr>
      <w:r w:rsidRPr="00E11559">
        <w:t>PROC IML;</w:t>
      </w:r>
    </w:p>
    <w:p w:rsidR="00E11559" w:rsidRPr="00E11559" w:rsidRDefault="00E11559" w:rsidP="00E11559">
      <w:pPr>
        <w:pStyle w:val="NoSpacing"/>
      </w:pPr>
      <w:r w:rsidRPr="00E11559">
        <w:t>RESET PRINT;</w:t>
      </w:r>
    </w:p>
    <w:p w:rsidR="00E11559" w:rsidRPr="00E11559" w:rsidRDefault="00E11559" w:rsidP="00E11559">
      <w:pPr>
        <w:pStyle w:val="NoSpacing"/>
      </w:pPr>
      <w:r w:rsidRPr="00E11559">
        <w:t>X</w:t>
      </w:r>
      <w:proofErr w:type="gramStart"/>
      <w:r w:rsidRPr="00E11559">
        <w:t>={</w:t>
      </w:r>
      <w:proofErr w:type="gramEnd"/>
      <w:r w:rsidRPr="00E11559">
        <w:t>4 5 1 2, 1 0 3 5, 2 1 8 2};</w:t>
      </w:r>
    </w:p>
    <w:p w:rsidR="00E11559" w:rsidRPr="00E11559" w:rsidRDefault="00E11559" w:rsidP="00E11559">
      <w:pPr>
        <w:pStyle w:val="NoSpacing"/>
      </w:pPr>
      <w:r w:rsidRPr="00E11559">
        <w:t>Print X;</w:t>
      </w:r>
    </w:p>
    <w:p w:rsidR="00E11559" w:rsidRDefault="00E11559" w:rsidP="00E11559">
      <w:pPr>
        <w:pStyle w:val="NoSpacing"/>
      </w:pPr>
      <w:r w:rsidRPr="00E11559">
        <w:t>Quit;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</w:pPr>
      <w:r>
        <w:rPr>
          <w:noProof/>
        </w:rPr>
        <w:drawing>
          <wp:inline distT="0" distB="0" distL="0" distR="0">
            <wp:extent cx="1099185" cy="172021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b/>
        </w:rPr>
      </w:pPr>
      <w:r>
        <w:rPr>
          <w:u w:val="single"/>
        </w:rPr>
        <w:t>R code</w:t>
      </w:r>
      <w:r>
        <w:t xml:space="preserve"> </w:t>
      </w:r>
      <w:r>
        <w:rPr>
          <w:b/>
        </w:rPr>
        <w:t>(5 points)</w:t>
      </w:r>
    </w:p>
    <w:p w:rsidR="00E11559" w:rsidRDefault="00E11559" w:rsidP="00E11559">
      <w:pPr>
        <w:pStyle w:val="NoSpacing"/>
      </w:pPr>
    </w:p>
    <w:p w:rsidR="00E11559" w:rsidRPr="00E11559" w:rsidRDefault="00E11559" w:rsidP="00E11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Times New Roman" w:hAnsi="Lucida Console" w:cs="Courier New"/>
          <w:color w:val="0000FF"/>
        </w:rPr>
      </w:pPr>
      <w:r w:rsidRPr="00E11559">
        <w:rPr>
          <w:rFonts w:ascii="Lucida Console" w:eastAsia="Times New Roman" w:hAnsi="Lucida Console" w:cs="Courier New"/>
          <w:color w:val="0000FF"/>
        </w:rPr>
        <w:t>&gt; X = matrix(</w:t>
      </w:r>
      <w:proofErr w:type="gramStart"/>
      <w:r w:rsidRPr="00E11559">
        <w:rPr>
          <w:rFonts w:ascii="Lucida Console" w:eastAsia="Times New Roman" w:hAnsi="Lucida Console" w:cs="Courier New"/>
          <w:color w:val="0000FF"/>
        </w:rPr>
        <w:t>c(</w:t>
      </w:r>
      <w:proofErr w:type="gramEnd"/>
      <w:r w:rsidRPr="00E11559">
        <w:rPr>
          <w:rFonts w:ascii="Lucida Console" w:eastAsia="Times New Roman" w:hAnsi="Lucida Console" w:cs="Courier New"/>
          <w:color w:val="0000FF"/>
        </w:rPr>
        <w:t>4, 5, 1, 2, 1, 0, 3, 5, 2, 1, 8, 2),</w:t>
      </w:r>
      <w:r w:rsidR="00345AF6">
        <w:rPr>
          <w:rFonts w:ascii="Lucida Console" w:eastAsia="Times New Roman" w:hAnsi="Lucida Console" w:cs="Courier New"/>
          <w:color w:val="0000FF"/>
        </w:rPr>
        <w:t xml:space="preserve"> </w:t>
      </w:r>
      <w:proofErr w:type="spellStart"/>
      <w:r w:rsidRPr="00E11559">
        <w:rPr>
          <w:rFonts w:ascii="Lucida Console" w:eastAsia="Times New Roman" w:hAnsi="Lucida Console" w:cs="Courier New"/>
          <w:color w:val="0000FF"/>
        </w:rPr>
        <w:t>nrow</w:t>
      </w:r>
      <w:proofErr w:type="spellEnd"/>
      <w:r w:rsidRPr="00E11559">
        <w:rPr>
          <w:rFonts w:ascii="Lucida Console" w:eastAsia="Times New Roman" w:hAnsi="Lucida Console" w:cs="Courier New"/>
          <w:color w:val="0000FF"/>
        </w:rPr>
        <w:t xml:space="preserve">=3, </w:t>
      </w:r>
      <w:proofErr w:type="spellStart"/>
      <w:r w:rsidRPr="00E11559">
        <w:rPr>
          <w:rFonts w:ascii="Lucida Console" w:eastAsia="Times New Roman" w:hAnsi="Lucida Console" w:cs="Courier New"/>
          <w:color w:val="0000FF"/>
        </w:rPr>
        <w:t>ncol</w:t>
      </w:r>
      <w:proofErr w:type="spellEnd"/>
      <w:r w:rsidRPr="00E11559">
        <w:rPr>
          <w:rFonts w:ascii="Lucida Console" w:eastAsia="Times New Roman" w:hAnsi="Lucida Console" w:cs="Courier New"/>
          <w:color w:val="0000FF"/>
        </w:rPr>
        <w:t xml:space="preserve">=4, </w:t>
      </w:r>
      <w:proofErr w:type="spellStart"/>
      <w:r w:rsidRPr="00E11559">
        <w:rPr>
          <w:rFonts w:ascii="Lucida Console" w:eastAsia="Times New Roman" w:hAnsi="Lucida Console" w:cs="Courier New"/>
          <w:color w:val="0000FF"/>
        </w:rPr>
        <w:t>byrow</w:t>
      </w:r>
      <w:proofErr w:type="spellEnd"/>
      <w:r w:rsidRPr="00E11559">
        <w:rPr>
          <w:rFonts w:ascii="Lucida Console" w:eastAsia="Times New Roman" w:hAnsi="Lucida Console" w:cs="Courier New"/>
          <w:color w:val="0000FF"/>
        </w:rPr>
        <w:t xml:space="preserve"> = TRUE) </w:t>
      </w:r>
    </w:p>
    <w:p w:rsidR="00E11559" w:rsidRPr="00E11559" w:rsidRDefault="00E11559" w:rsidP="00E11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Times New Roman" w:hAnsi="Lucida Console" w:cs="Courier New"/>
          <w:color w:val="0000FF"/>
        </w:rPr>
      </w:pPr>
      <w:r w:rsidRPr="00E11559">
        <w:rPr>
          <w:rFonts w:ascii="Lucida Console" w:eastAsia="Times New Roman" w:hAnsi="Lucida Console" w:cs="Courier New"/>
          <w:color w:val="0000FF"/>
        </w:rPr>
        <w:lastRenderedPageBreak/>
        <w:t>&gt; X</w:t>
      </w:r>
    </w:p>
    <w:p w:rsidR="00E11559" w:rsidRPr="00E11559" w:rsidRDefault="00E11559" w:rsidP="00E11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Times New Roman" w:hAnsi="Lucida Console" w:cs="Courier New"/>
          <w:color w:val="000000"/>
        </w:rPr>
      </w:pPr>
      <w:r w:rsidRPr="00E11559">
        <w:rPr>
          <w:rFonts w:ascii="Lucida Console" w:eastAsia="Times New Roman" w:hAnsi="Lucida Console" w:cs="Courier New"/>
          <w:color w:val="000000"/>
        </w:rPr>
        <w:t xml:space="preserve">     [</w:t>
      </w:r>
      <w:proofErr w:type="gramStart"/>
      <w:r w:rsidRPr="00E11559">
        <w:rPr>
          <w:rFonts w:ascii="Lucida Console" w:eastAsia="Times New Roman" w:hAnsi="Lucida Console" w:cs="Courier New"/>
          <w:color w:val="000000"/>
        </w:rPr>
        <w:t>,1</w:t>
      </w:r>
      <w:proofErr w:type="gramEnd"/>
      <w:r w:rsidRPr="00E11559">
        <w:rPr>
          <w:rFonts w:ascii="Lucida Console" w:eastAsia="Times New Roman" w:hAnsi="Lucida Console" w:cs="Courier New"/>
          <w:color w:val="000000"/>
        </w:rPr>
        <w:t>] [</w:t>
      </w:r>
      <w:proofErr w:type="gramStart"/>
      <w:r w:rsidRPr="00E11559">
        <w:rPr>
          <w:rFonts w:ascii="Lucida Console" w:eastAsia="Times New Roman" w:hAnsi="Lucida Console" w:cs="Courier New"/>
          <w:color w:val="000000"/>
        </w:rPr>
        <w:t>,2</w:t>
      </w:r>
      <w:proofErr w:type="gramEnd"/>
      <w:r w:rsidRPr="00E11559">
        <w:rPr>
          <w:rFonts w:ascii="Lucida Console" w:eastAsia="Times New Roman" w:hAnsi="Lucida Console" w:cs="Courier New"/>
          <w:color w:val="000000"/>
        </w:rPr>
        <w:t>] [</w:t>
      </w:r>
      <w:proofErr w:type="gramStart"/>
      <w:r w:rsidRPr="00E11559">
        <w:rPr>
          <w:rFonts w:ascii="Lucida Console" w:eastAsia="Times New Roman" w:hAnsi="Lucida Console" w:cs="Courier New"/>
          <w:color w:val="000000"/>
        </w:rPr>
        <w:t>,3</w:t>
      </w:r>
      <w:proofErr w:type="gramEnd"/>
      <w:r w:rsidRPr="00E11559">
        <w:rPr>
          <w:rFonts w:ascii="Lucida Console" w:eastAsia="Times New Roman" w:hAnsi="Lucida Console" w:cs="Courier New"/>
          <w:color w:val="000000"/>
        </w:rPr>
        <w:t>] [</w:t>
      </w:r>
      <w:proofErr w:type="gramStart"/>
      <w:r w:rsidRPr="00E11559">
        <w:rPr>
          <w:rFonts w:ascii="Lucida Console" w:eastAsia="Times New Roman" w:hAnsi="Lucida Console" w:cs="Courier New"/>
          <w:color w:val="000000"/>
        </w:rPr>
        <w:t>,4</w:t>
      </w:r>
      <w:proofErr w:type="gramEnd"/>
      <w:r w:rsidRPr="00E11559">
        <w:rPr>
          <w:rFonts w:ascii="Lucida Console" w:eastAsia="Times New Roman" w:hAnsi="Lucida Console" w:cs="Courier New"/>
          <w:color w:val="000000"/>
        </w:rPr>
        <w:t>]</w:t>
      </w:r>
    </w:p>
    <w:p w:rsidR="00E11559" w:rsidRPr="00E11559" w:rsidRDefault="00E11559" w:rsidP="00E11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Times New Roman" w:hAnsi="Lucida Console" w:cs="Courier New"/>
          <w:color w:val="000000"/>
        </w:rPr>
      </w:pPr>
      <w:r w:rsidRPr="00E11559">
        <w:rPr>
          <w:rFonts w:ascii="Lucida Console" w:eastAsia="Times New Roman" w:hAnsi="Lucida Console" w:cs="Courier New"/>
          <w:color w:val="000000"/>
        </w:rPr>
        <w:t>[1,]    4    5    1    2</w:t>
      </w:r>
    </w:p>
    <w:p w:rsidR="00E11559" w:rsidRPr="00E11559" w:rsidRDefault="00E11559" w:rsidP="00E11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Times New Roman" w:hAnsi="Lucida Console" w:cs="Courier New"/>
          <w:color w:val="000000"/>
        </w:rPr>
      </w:pPr>
      <w:r w:rsidRPr="00E11559">
        <w:rPr>
          <w:rFonts w:ascii="Lucida Console" w:eastAsia="Times New Roman" w:hAnsi="Lucida Console" w:cs="Courier New"/>
          <w:color w:val="000000"/>
        </w:rPr>
        <w:t>[2,]    1    0    3    5</w:t>
      </w:r>
    </w:p>
    <w:p w:rsidR="00E11559" w:rsidRPr="00E11559" w:rsidRDefault="00E11559" w:rsidP="00E11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Times New Roman" w:hAnsi="Lucida Console" w:cs="Courier New"/>
          <w:color w:val="000000"/>
        </w:rPr>
      </w:pPr>
      <w:r w:rsidRPr="00E11559">
        <w:rPr>
          <w:rFonts w:ascii="Lucida Console" w:eastAsia="Times New Roman" w:hAnsi="Lucida Console" w:cs="Courier New"/>
          <w:color w:val="000000"/>
        </w:rPr>
        <w:t>[3,]    2    1    8    2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  <w:rPr>
          <w:b/>
        </w:rPr>
      </w:pPr>
      <w:r>
        <w:rPr>
          <w:u w:val="single"/>
        </w:rPr>
        <w:t>Python Code</w:t>
      </w:r>
      <w:r>
        <w:t xml:space="preserve"> </w:t>
      </w:r>
      <w:r>
        <w:rPr>
          <w:b/>
        </w:rPr>
        <w:t>(5 points)</w:t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11559" w:rsidRDefault="00E11559" w:rsidP="00E11559">
      <w:pPr>
        <w:pStyle w:val="NoSpacing"/>
      </w:pPr>
      <w:r>
        <w:t xml:space="preserve">x = 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'4 5 1 2; 1 0 3 5; 2 1 8 2')</w:t>
      </w:r>
    </w:p>
    <w:p w:rsidR="00E11559" w:rsidRDefault="00E11559" w:rsidP="00E11559">
      <w:pPr>
        <w:pStyle w:val="NoSpacing"/>
      </w:pPr>
      <w:proofErr w:type="gramStart"/>
      <w:r>
        <w:t>print(</w:t>
      </w:r>
      <w:proofErr w:type="gramEnd"/>
      <w:r>
        <w:t>x)</w:t>
      </w:r>
    </w:p>
    <w:p w:rsidR="00E11559" w:rsidRDefault="00E11559" w:rsidP="00E11559">
      <w:pPr>
        <w:pStyle w:val="NoSpacing"/>
      </w:pPr>
    </w:p>
    <w:p w:rsidR="00E11559" w:rsidRDefault="00345AF6" w:rsidP="00E11559">
      <w:pPr>
        <w:pStyle w:val="NoSpacing"/>
      </w:pPr>
      <w:r>
        <w:rPr>
          <w:noProof/>
        </w:rPr>
        <w:drawing>
          <wp:inline distT="0" distB="0" distL="0" distR="0">
            <wp:extent cx="3073400" cy="10839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</w:pPr>
    </w:p>
    <w:p w:rsidR="00E11559" w:rsidRDefault="00E11559" w:rsidP="00E11559">
      <w:pPr>
        <w:pStyle w:val="NoSpacing"/>
      </w:pPr>
    </w:p>
    <w:p w:rsidR="00A72BFD" w:rsidRDefault="00A72BFD" w:rsidP="00E11559">
      <w:pPr>
        <w:pStyle w:val="NoSpacing"/>
      </w:pPr>
    </w:p>
    <w:sectPr w:rsidR="00A72BFD" w:rsidSect="00A7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FFFFFFFF">
      <w:start w:val="1"/>
      <w:numFmt w:val="decimal"/>
      <w:lvlText w:val="%1"/>
      <w:lvlJc w:val="left"/>
    </w:lvl>
    <w:lvl w:ilvl="1" w:tplc="FFFFFFFF">
      <w:start w:val="6"/>
      <w:numFmt w:val="lowerLetter"/>
      <w:lvlText w:val="%2.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11559"/>
    <w:rsid w:val="001B4840"/>
    <w:rsid w:val="0029100B"/>
    <w:rsid w:val="00345AF6"/>
    <w:rsid w:val="005D0E48"/>
    <w:rsid w:val="00A72BFD"/>
    <w:rsid w:val="00B95357"/>
    <w:rsid w:val="00E11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5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59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E1155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55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11559"/>
  </w:style>
  <w:style w:type="character" w:customStyle="1" w:styleId="gghfmyibcob">
    <w:name w:val="gghfmyibcob"/>
    <w:basedOn w:val="DefaultParagraphFont"/>
    <w:rsid w:val="00E11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D8C05-CEEA-4212-A24A-63707370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</cp:lastModifiedBy>
  <cp:revision>3</cp:revision>
  <dcterms:created xsi:type="dcterms:W3CDTF">2017-04-12T21:01:00Z</dcterms:created>
  <dcterms:modified xsi:type="dcterms:W3CDTF">2017-04-15T03:00:00Z</dcterms:modified>
</cp:coreProperties>
</file>