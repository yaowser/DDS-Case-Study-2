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02142">
      <w:pPr>
        <w:spacing w:line="34" w:lineRule="exact"/>
        <w:rPr>
          <w:rFonts w:ascii="Times New Roman" w:eastAsia="Times New Roman" w:hAnsi="Times New Roman"/>
          <w:sz w:val="24"/>
        </w:rPr>
      </w:pPr>
      <w:bookmarkStart w:id="0" w:name="page1"/>
      <w:bookmarkEnd w:id="0"/>
    </w:p>
    <w:p w:rsidR="00000000" w:rsidRDefault="00D02142">
      <w:pPr>
        <w:spacing w:line="0" w:lineRule="atLeast"/>
        <w:ind w:left="100"/>
        <w:rPr>
          <w:rFonts w:ascii="Times New Roman" w:eastAsia="Times New Roman" w:hAnsi="Times New Roman"/>
          <w:b/>
          <w:sz w:val="34"/>
        </w:rPr>
      </w:pPr>
      <w:r>
        <w:rPr>
          <w:rFonts w:ascii="Times New Roman" w:eastAsia="Times New Roman" w:hAnsi="Times New Roman"/>
          <w:b/>
          <w:sz w:val="34"/>
        </w:rPr>
        <w:t>MSDS 6306: Introduction to Data Science</w:t>
      </w:r>
    </w:p>
    <w:p w:rsidR="00000000" w:rsidRDefault="00D02142">
      <w:pPr>
        <w:spacing w:line="271" w:lineRule="exact"/>
        <w:rPr>
          <w:rFonts w:ascii="Times New Roman" w:eastAsia="Times New Roman" w:hAnsi="Times New Roman"/>
          <w:sz w:val="24"/>
        </w:rPr>
      </w:pPr>
    </w:p>
    <w:p w:rsidR="00000000" w:rsidRDefault="00D02142">
      <w:pPr>
        <w:spacing w:line="0" w:lineRule="atLeast"/>
        <w:ind w:left="100"/>
        <w:rPr>
          <w:rFonts w:ascii="Times New Roman" w:eastAsia="Times New Roman" w:hAnsi="Times New Roman"/>
          <w:sz w:val="32"/>
        </w:rPr>
      </w:pPr>
      <w:r>
        <w:rPr>
          <w:rFonts w:ascii="Times New Roman" w:eastAsia="Times New Roman" w:hAnsi="Times New Roman"/>
          <w:sz w:val="32"/>
        </w:rPr>
        <w:t>Case Study 2 (Group Project)</w:t>
      </w:r>
    </w:p>
    <w:p w:rsidR="00000000" w:rsidRDefault="00D02142">
      <w:pPr>
        <w:spacing w:line="200" w:lineRule="exact"/>
        <w:rPr>
          <w:rFonts w:ascii="Times New Roman" w:eastAsia="Times New Roman" w:hAnsi="Times New Roman"/>
          <w:sz w:val="24"/>
        </w:rPr>
      </w:pPr>
    </w:p>
    <w:p w:rsidR="00000000" w:rsidRDefault="00D02142">
      <w:pPr>
        <w:spacing w:line="367" w:lineRule="exact"/>
        <w:rPr>
          <w:rFonts w:ascii="Times New Roman" w:eastAsia="Times New Roman" w:hAnsi="Times New Roman"/>
          <w:sz w:val="24"/>
        </w:rPr>
      </w:pPr>
    </w:p>
    <w:p w:rsidR="00000000" w:rsidRDefault="00D02142">
      <w:pPr>
        <w:spacing w:line="0" w:lineRule="atLeast"/>
        <w:ind w:left="100"/>
        <w:rPr>
          <w:rFonts w:ascii="Times New Roman" w:eastAsia="Times New Roman" w:hAnsi="Times New Roman"/>
          <w:b/>
          <w:color w:val="C00000"/>
          <w:sz w:val="28"/>
        </w:rPr>
      </w:pPr>
      <w:r>
        <w:rPr>
          <w:rFonts w:ascii="Times New Roman" w:eastAsia="Times New Roman" w:hAnsi="Times New Roman"/>
          <w:b/>
          <w:sz w:val="28"/>
        </w:rPr>
        <w:t xml:space="preserve">Due: </w:t>
      </w:r>
      <w:r>
        <w:rPr>
          <w:rFonts w:ascii="Times New Roman" w:eastAsia="Times New Roman" w:hAnsi="Times New Roman"/>
          <w:b/>
          <w:color w:val="C00000"/>
          <w:sz w:val="28"/>
        </w:rPr>
        <w:t>No late acceptance</w:t>
      </w:r>
    </w:p>
    <w:p w:rsidR="00000000" w:rsidRDefault="00D02142">
      <w:pPr>
        <w:spacing w:line="200" w:lineRule="exact"/>
        <w:rPr>
          <w:rFonts w:ascii="Times New Roman" w:eastAsia="Times New Roman" w:hAnsi="Times New Roman"/>
          <w:sz w:val="24"/>
        </w:rPr>
      </w:pPr>
    </w:p>
    <w:p w:rsidR="00000000" w:rsidRDefault="00D02142">
      <w:pPr>
        <w:spacing w:line="219" w:lineRule="exact"/>
        <w:rPr>
          <w:rFonts w:ascii="Times New Roman" w:eastAsia="Times New Roman" w:hAnsi="Times New Roman"/>
          <w:sz w:val="24"/>
        </w:rPr>
      </w:pPr>
    </w:p>
    <w:p w:rsidR="00000000" w:rsidRDefault="00D02142">
      <w:pPr>
        <w:spacing w:line="0" w:lineRule="atLeast"/>
        <w:ind w:left="900"/>
        <w:rPr>
          <w:rFonts w:ascii="Palatino Linotype" w:eastAsia="Palatino Linotype" w:hAnsi="Palatino Linotype"/>
          <w:b/>
          <w:color w:val="000000"/>
          <w:sz w:val="22"/>
        </w:rPr>
      </w:pPr>
      <w:r>
        <w:rPr>
          <w:rFonts w:ascii="Palatino Linotype" w:eastAsia="Palatino Linotype" w:hAnsi="Palatino Linotype"/>
          <w:b/>
          <w:color w:val="C00000"/>
          <w:sz w:val="22"/>
        </w:rPr>
        <w:t xml:space="preserve">6:30pm, April 24 (Monday) </w:t>
      </w:r>
      <w:r>
        <w:rPr>
          <w:rFonts w:ascii="Palatino Linotype" w:eastAsia="Palatino Linotype" w:hAnsi="Palatino Linotype"/>
          <w:b/>
          <w:color w:val="000000"/>
          <w:sz w:val="22"/>
        </w:rPr>
        <w:t>for both Monday class (Section: 404) and</w:t>
      </w:r>
    </w:p>
    <w:p w:rsidR="00000000" w:rsidRDefault="00D02142">
      <w:pPr>
        <w:spacing w:line="211" w:lineRule="exact"/>
        <w:rPr>
          <w:rFonts w:ascii="Times New Roman" w:eastAsia="Times New Roman" w:hAnsi="Times New Roman"/>
          <w:sz w:val="24"/>
        </w:rPr>
      </w:pPr>
    </w:p>
    <w:p w:rsidR="00000000" w:rsidRDefault="00D02142">
      <w:pPr>
        <w:spacing w:line="0" w:lineRule="atLeast"/>
        <w:ind w:left="900"/>
        <w:rPr>
          <w:rFonts w:ascii="Palatino Linotype" w:eastAsia="Palatino Linotype" w:hAnsi="Palatino Linotype"/>
          <w:b/>
          <w:sz w:val="22"/>
        </w:rPr>
      </w:pPr>
      <w:r>
        <w:rPr>
          <w:rFonts w:ascii="Palatino Linotype" w:eastAsia="Palatino Linotype" w:hAnsi="Palatino Linotype"/>
          <w:b/>
          <w:sz w:val="22"/>
        </w:rPr>
        <w:t>Wednesday class (Section: 405):</w:t>
      </w:r>
    </w:p>
    <w:p w:rsidR="00000000" w:rsidRDefault="00D02142">
      <w:pPr>
        <w:spacing w:line="341" w:lineRule="exact"/>
        <w:rPr>
          <w:rFonts w:ascii="Times New Roman" w:eastAsia="Times New Roman" w:hAnsi="Times New Roman"/>
          <w:sz w:val="24"/>
        </w:rPr>
      </w:pPr>
    </w:p>
    <w:p w:rsidR="00000000" w:rsidRDefault="00D02142">
      <w:pPr>
        <w:spacing w:line="0" w:lineRule="atLeast"/>
        <w:ind w:left="1460"/>
        <w:rPr>
          <w:rFonts w:ascii="Times New Roman" w:eastAsia="Times New Roman" w:hAnsi="Times New Roman"/>
          <w:sz w:val="32"/>
        </w:rPr>
      </w:pPr>
      <w:r>
        <w:rPr>
          <w:rFonts w:ascii="Times New Roman" w:eastAsia="Times New Roman" w:hAnsi="Times New Roman"/>
          <w:b/>
          <w:sz w:val="32"/>
        </w:rPr>
        <w:t xml:space="preserve">Deliverables </w:t>
      </w:r>
      <w:r>
        <w:rPr>
          <w:rFonts w:ascii="Times New Roman" w:eastAsia="Times New Roman" w:hAnsi="Times New Roman"/>
          <w:sz w:val="32"/>
        </w:rPr>
        <w:t>by answering the 3 questions below:</w:t>
      </w:r>
    </w:p>
    <w:p w:rsidR="00000000" w:rsidRDefault="00D02142">
      <w:pPr>
        <w:spacing w:line="376" w:lineRule="exact"/>
        <w:rPr>
          <w:rFonts w:ascii="Times New Roman" w:eastAsia="Times New Roman" w:hAnsi="Times New Roman"/>
          <w:sz w:val="24"/>
        </w:rPr>
      </w:pPr>
    </w:p>
    <w:p w:rsidR="00000000" w:rsidRDefault="00D02142">
      <w:pPr>
        <w:numPr>
          <w:ilvl w:val="0"/>
          <w:numId w:val="1"/>
        </w:numPr>
        <w:tabs>
          <w:tab w:val="left" w:pos="720"/>
        </w:tabs>
        <w:spacing w:line="0" w:lineRule="atLeast"/>
        <w:ind w:left="720" w:right="80" w:hanging="360"/>
        <w:rPr>
          <w:rFonts w:ascii="Times New Roman" w:eastAsia="Times New Roman" w:hAnsi="Times New Roman"/>
          <w:b/>
          <w:sz w:val="24"/>
        </w:rPr>
      </w:pPr>
      <w:r>
        <w:rPr>
          <w:rFonts w:ascii="Times New Roman" w:eastAsia="Times New Roman" w:hAnsi="Times New Roman"/>
          <w:b/>
          <w:sz w:val="24"/>
        </w:rPr>
        <w:t>You ne</w:t>
      </w:r>
      <w:r>
        <w:rPr>
          <w:rFonts w:ascii="Times New Roman" w:eastAsia="Times New Roman" w:hAnsi="Times New Roman"/>
          <w:b/>
          <w:sz w:val="24"/>
        </w:rPr>
        <w:t xml:space="preserve">ed to create a repository for Case Study 2 </w:t>
      </w:r>
      <w:proofErr w:type="spellStart"/>
      <w:r>
        <w:rPr>
          <w:rFonts w:ascii="Times New Roman" w:eastAsia="Times New Roman" w:hAnsi="Times New Roman"/>
          <w:b/>
          <w:sz w:val="24"/>
        </w:rPr>
        <w:t>GitHub</w:t>
      </w:r>
      <w:proofErr w:type="spellEnd"/>
      <w:r>
        <w:rPr>
          <w:rFonts w:ascii="Times New Roman" w:eastAsia="Times New Roman" w:hAnsi="Times New Roman"/>
          <w:b/>
          <w:sz w:val="24"/>
        </w:rPr>
        <w:t xml:space="preserve">. Submit a word file that has your group name with group members and the link to the file in </w:t>
      </w:r>
      <w:proofErr w:type="spellStart"/>
      <w:r>
        <w:rPr>
          <w:rFonts w:ascii="Times New Roman" w:eastAsia="Times New Roman" w:hAnsi="Times New Roman"/>
          <w:b/>
          <w:sz w:val="24"/>
        </w:rPr>
        <w:t>GitHub</w:t>
      </w:r>
      <w:proofErr w:type="spellEnd"/>
      <w:r>
        <w:rPr>
          <w:rFonts w:ascii="Times New Roman" w:eastAsia="Times New Roman" w:hAnsi="Times New Roman"/>
          <w:b/>
          <w:sz w:val="24"/>
        </w:rPr>
        <w:t xml:space="preserve"> via the submission link for Case Study 2 in 2DS.</w:t>
      </w:r>
    </w:p>
    <w:p w:rsidR="00000000" w:rsidRDefault="00D02142">
      <w:pPr>
        <w:spacing w:line="2" w:lineRule="exact"/>
        <w:rPr>
          <w:rFonts w:ascii="Times New Roman" w:eastAsia="Times New Roman" w:hAnsi="Times New Roman"/>
          <w:b/>
          <w:sz w:val="24"/>
        </w:rPr>
      </w:pPr>
    </w:p>
    <w:p w:rsidR="00000000" w:rsidRDefault="00D02142">
      <w:pPr>
        <w:numPr>
          <w:ilvl w:val="2"/>
          <w:numId w:val="1"/>
        </w:numPr>
        <w:tabs>
          <w:tab w:val="left" w:pos="1440"/>
        </w:tabs>
        <w:spacing w:line="238" w:lineRule="auto"/>
        <w:ind w:left="1440" w:hanging="360"/>
        <w:jc w:val="both"/>
        <w:rPr>
          <w:rFonts w:ascii="Times New Roman" w:eastAsia="Times New Roman" w:hAnsi="Times New Roman"/>
          <w:sz w:val="24"/>
        </w:rPr>
      </w:pPr>
      <w:r>
        <w:rPr>
          <w:rFonts w:ascii="Times New Roman" w:eastAsia="Times New Roman" w:hAnsi="Times New Roman"/>
          <w:sz w:val="24"/>
        </w:rPr>
        <w:t>It also includes the codes of question 1 and the screensh</w:t>
      </w:r>
      <w:r>
        <w:rPr>
          <w:rFonts w:ascii="Times New Roman" w:eastAsia="Times New Roman" w:hAnsi="Times New Roman"/>
          <w:sz w:val="24"/>
        </w:rPr>
        <w:t>ot of the result</w:t>
      </w:r>
    </w:p>
    <w:p w:rsidR="00000000" w:rsidRDefault="00D02142">
      <w:pPr>
        <w:numPr>
          <w:ilvl w:val="0"/>
          <w:numId w:val="1"/>
        </w:numPr>
        <w:tabs>
          <w:tab w:val="left" w:pos="720"/>
        </w:tabs>
        <w:spacing w:line="249" w:lineRule="auto"/>
        <w:ind w:left="720" w:right="1040" w:hanging="360"/>
        <w:jc w:val="both"/>
        <w:rPr>
          <w:rFonts w:ascii="Times New Roman" w:eastAsia="Times New Roman" w:hAnsi="Times New Roman"/>
          <w:b/>
          <w:sz w:val="23"/>
        </w:rPr>
      </w:pPr>
      <w:r>
        <w:rPr>
          <w:rFonts w:ascii="Times New Roman" w:eastAsia="Times New Roman" w:hAnsi="Times New Roman"/>
          <w:b/>
          <w:sz w:val="23"/>
        </w:rPr>
        <w:t xml:space="preserve">Deliverable for Questions 2 and 3: Markdown file uploaded to the </w:t>
      </w:r>
      <w:proofErr w:type="spellStart"/>
      <w:r>
        <w:rPr>
          <w:rFonts w:ascii="Times New Roman" w:eastAsia="Times New Roman" w:hAnsi="Times New Roman"/>
          <w:b/>
          <w:sz w:val="23"/>
        </w:rPr>
        <w:t>GitHub</w:t>
      </w:r>
      <w:proofErr w:type="spellEnd"/>
      <w:r>
        <w:rPr>
          <w:rFonts w:ascii="Times New Roman" w:eastAsia="Times New Roman" w:hAnsi="Times New Roman"/>
          <w:b/>
          <w:sz w:val="23"/>
        </w:rPr>
        <w:t xml:space="preserve"> containing the following, which is what you have done at Case Study 1</w:t>
      </w:r>
    </w:p>
    <w:p w:rsidR="00000000" w:rsidRDefault="00D02142">
      <w:pPr>
        <w:numPr>
          <w:ilvl w:val="1"/>
          <w:numId w:val="1"/>
        </w:numPr>
        <w:tabs>
          <w:tab w:val="left" w:pos="1080"/>
        </w:tabs>
        <w:spacing w:line="0" w:lineRule="atLeast"/>
        <w:ind w:left="1080" w:hanging="360"/>
        <w:rPr>
          <w:rFonts w:ascii="Times New Roman" w:eastAsia="Times New Roman" w:hAnsi="Times New Roman"/>
          <w:sz w:val="24"/>
        </w:rPr>
      </w:pPr>
      <w:r>
        <w:rPr>
          <w:rFonts w:ascii="Times New Roman" w:eastAsia="Times New Roman" w:hAnsi="Times New Roman"/>
          <w:b/>
          <w:sz w:val="24"/>
        </w:rPr>
        <w:t xml:space="preserve">Introduction to the project. </w:t>
      </w:r>
      <w:r>
        <w:rPr>
          <w:rFonts w:ascii="Times New Roman" w:eastAsia="Times New Roman" w:hAnsi="Times New Roman"/>
          <w:sz w:val="24"/>
        </w:rPr>
        <w:t xml:space="preserve">The introduction should not start with </w:t>
      </w:r>
      <w:r>
        <w:rPr>
          <w:rFonts w:ascii="Times New Roman" w:eastAsia="Times New Roman" w:hAnsi="Times New Roman"/>
          <w:sz w:val="24"/>
        </w:rPr>
        <w:t>“For my project</w:t>
      </w:r>
      <w:r>
        <w:rPr>
          <w:rFonts w:ascii="Times New Roman" w:eastAsia="Times New Roman" w:hAnsi="Times New Roman"/>
          <w:b/>
          <w:sz w:val="24"/>
        </w:rPr>
        <w:t xml:space="preserve"> </w:t>
      </w:r>
      <w:r>
        <w:rPr>
          <w:rFonts w:ascii="Times New Roman" w:eastAsia="Times New Roman" w:hAnsi="Times New Roman"/>
          <w:sz w:val="24"/>
        </w:rPr>
        <w:t>II …</w:t>
      </w:r>
      <w:proofErr w:type="gramStart"/>
      <w:r>
        <w:rPr>
          <w:rFonts w:ascii="Times New Roman" w:eastAsia="Times New Roman" w:hAnsi="Times New Roman"/>
          <w:sz w:val="24"/>
        </w:rPr>
        <w:t>”.</w:t>
      </w:r>
      <w:proofErr w:type="gramEnd"/>
      <w:r>
        <w:rPr>
          <w:rFonts w:ascii="Times New Roman" w:eastAsia="Times New Roman" w:hAnsi="Times New Roman"/>
          <w:sz w:val="24"/>
        </w:rPr>
        <w:t xml:space="preserve"> The in</w:t>
      </w:r>
      <w:r>
        <w:rPr>
          <w:rFonts w:ascii="Times New Roman" w:eastAsia="Times New Roman" w:hAnsi="Times New Roman"/>
          <w:sz w:val="24"/>
        </w:rPr>
        <w:t>troduction needs to be written as if you are presenting the work to someone who has given you the data to analyze and wants to understand the result. In other words, pretend it</w:t>
      </w:r>
      <w:r>
        <w:rPr>
          <w:rFonts w:ascii="Times New Roman" w:eastAsia="Times New Roman" w:hAnsi="Times New Roman"/>
          <w:sz w:val="24"/>
        </w:rPr>
        <w:t>’s not a case study for a course. Pretend it</w:t>
      </w:r>
      <w:r>
        <w:rPr>
          <w:rFonts w:ascii="Times New Roman" w:eastAsia="Times New Roman" w:hAnsi="Times New Roman"/>
          <w:sz w:val="24"/>
        </w:rPr>
        <w:t>’s a presentation for a client.</w:t>
      </w:r>
    </w:p>
    <w:p w:rsidR="00000000" w:rsidRDefault="00D02142">
      <w:pPr>
        <w:spacing w:line="4" w:lineRule="exact"/>
        <w:rPr>
          <w:rFonts w:ascii="Times New Roman" w:eastAsia="Times New Roman" w:hAnsi="Times New Roman"/>
          <w:sz w:val="24"/>
        </w:rPr>
      </w:pPr>
    </w:p>
    <w:p w:rsidR="00000000" w:rsidRDefault="00D02142">
      <w:pPr>
        <w:numPr>
          <w:ilvl w:val="1"/>
          <w:numId w:val="1"/>
        </w:numPr>
        <w:tabs>
          <w:tab w:val="left" w:pos="1080"/>
        </w:tabs>
        <w:spacing w:line="238" w:lineRule="auto"/>
        <w:ind w:left="1080" w:right="360" w:hanging="360"/>
        <w:rPr>
          <w:rFonts w:ascii="Times New Roman" w:eastAsia="Times New Roman" w:hAnsi="Times New Roman"/>
          <w:sz w:val="24"/>
        </w:rPr>
      </w:pPr>
      <w:r>
        <w:rPr>
          <w:rFonts w:ascii="Times New Roman" w:eastAsia="Times New Roman" w:hAnsi="Times New Roman"/>
          <w:b/>
          <w:sz w:val="24"/>
        </w:rPr>
        <w:t>Cod</w:t>
      </w:r>
      <w:r>
        <w:rPr>
          <w:rFonts w:ascii="Times New Roman" w:eastAsia="Times New Roman" w:hAnsi="Times New Roman"/>
          <w:b/>
          <w:sz w:val="24"/>
        </w:rPr>
        <w:t xml:space="preserve">e </w:t>
      </w:r>
      <w:r>
        <w:rPr>
          <w:rFonts w:ascii="Times New Roman" w:eastAsia="Times New Roman" w:hAnsi="Times New Roman"/>
          <w:sz w:val="24"/>
        </w:rPr>
        <w:t xml:space="preserve">for downloading, tidying, and merging data in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R Markdown file. The code</w:t>
      </w:r>
      <w:r>
        <w:rPr>
          <w:rFonts w:ascii="Times New Roman" w:eastAsia="Times New Roman" w:hAnsi="Times New Roman"/>
          <w:b/>
          <w:sz w:val="24"/>
        </w:rPr>
        <w:t xml:space="preserve"> </w:t>
      </w:r>
      <w:r>
        <w:rPr>
          <w:rFonts w:ascii="Times New Roman" w:eastAsia="Times New Roman" w:hAnsi="Times New Roman"/>
          <w:sz w:val="24"/>
        </w:rPr>
        <w:t>should be in a make file style, meaning that the source RMD document pulls in separate files for importing data, cleaning the data, and data analysis.</w:t>
      </w:r>
    </w:p>
    <w:p w:rsidR="00000000" w:rsidRDefault="00D02142">
      <w:pPr>
        <w:spacing w:line="2" w:lineRule="exact"/>
        <w:rPr>
          <w:rFonts w:ascii="Times New Roman" w:eastAsia="Times New Roman" w:hAnsi="Times New Roman"/>
          <w:sz w:val="24"/>
        </w:rPr>
      </w:pPr>
    </w:p>
    <w:p w:rsidR="00000000" w:rsidRDefault="00D02142">
      <w:pPr>
        <w:numPr>
          <w:ilvl w:val="1"/>
          <w:numId w:val="1"/>
        </w:numPr>
        <w:tabs>
          <w:tab w:val="left" w:pos="1080"/>
        </w:tabs>
        <w:spacing w:line="241" w:lineRule="auto"/>
        <w:ind w:left="1080" w:right="160" w:hanging="360"/>
        <w:jc w:val="both"/>
        <w:rPr>
          <w:rFonts w:ascii="Times New Roman" w:eastAsia="Times New Roman" w:hAnsi="Times New Roman"/>
          <w:sz w:val="24"/>
        </w:rPr>
      </w:pPr>
      <w:r>
        <w:rPr>
          <w:rFonts w:ascii="Times New Roman" w:eastAsia="Times New Roman" w:hAnsi="Times New Roman"/>
          <w:b/>
          <w:sz w:val="24"/>
        </w:rPr>
        <w:t xml:space="preserve">Brief explanations </w:t>
      </w:r>
      <w:r>
        <w:rPr>
          <w:rFonts w:ascii="Times New Roman" w:eastAsia="Times New Roman" w:hAnsi="Times New Roman"/>
          <w:sz w:val="24"/>
        </w:rPr>
        <w:t>of the pu</w:t>
      </w:r>
      <w:r>
        <w:rPr>
          <w:rFonts w:ascii="Times New Roman" w:eastAsia="Times New Roman" w:hAnsi="Times New Roman"/>
          <w:sz w:val="24"/>
        </w:rPr>
        <w:t>rpose of the code. The explanations should appear as a</w:t>
      </w:r>
      <w:r>
        <w:rPr>
          <w:rFonts w:ascii="Times New Roman" w:eastAsia="Times New Roman" w:hAnsi="Times New Roman"/>
          <w:b/>
          <w:sz w:val="24"/>
        </w:rPr>
        <w:t xml:space="preserve"> </w:t>
      </w:r>
      <w:r>
        <w:rPr>
          <w:rFonts w:ascii="Times New Roman" w:eastAsia="Times New Roman" w:hAnsi="Times New Roman"/>
          <w:sz w:val="24"/>
        </w:rPr>
        <w:t>sentence or two before or after the code chunk. Even though you will not be hiding the code chunks (so that I can see the code), you need to pretend that the client can</w:t>
      </w:r>
      <w:r>
        <w:rPr>
          <w:rFonts w:ascii="Times New Roman" w:eastAsia="Times New Roman" w:hAnsi="Times New Roman"/>
          <w:sz w:val="24"/>
        </w:rPr>
        <w:t>’t see them.</w:t>
      </w:r>
    </w:p>
    <w:p w:rsidR="00000000" w:rsidRDefault="00D02142">
      <w:pPr>
        <w:numPr>
          <w:ilvl w:val="1"/>
          <w:numId w:val="1"/>
        </w:numPr>
        <w:tabs>
          <w:tab w:val="left" w:pos="1080"/>
        </w:tabs>
        <w:spacing w:line="238" w:lineRule="auto"/>
        <w:ind w:left="1080" w:right="820" w:hanging="360"/>
        <w:jc w:val="both"/>
        <w:rPr>
          <w:rFonts w:ascii="Times New Roman" w:eastAsia="Times New Roman" w:hAnsi="Times New Roman"/>
          <w:sz w:val="24"/>
        </w:rPr>
      </w:pPr>
      <w:r>
        <w:rPr>
          <w:rFonts w:ascii="Times New Roman" w:eastAsia="Times New Roman" w:hAnsi="Times New Roman"/>
          <w:b/>
          <w:sz w:val="24"/>
        </w:rPr>
        <w:t xml:space="preserve">Code </w:t>
      </w:r>
      <w:r>
        <w:rPr>
          <w:rFonts w:ascii="Times New Roman" w:eastAsia="Times New Roman" w:hAnsi="Times New Roman"/>
          <w:sz w:val="24"/>
        </w:rPr>
        <w:t>to answer the q</w:t>
      </w:r>
      <w:r>
        <w:rPr>
          <w:rFonts w:ascii="Times New Roman" w:eastAsia="Times New Roman" w:hAnsi="Times New Roman"/>
          <w:sz w:val="24"/>
        </w:rPr>
        <w:t>uestions 2 and 3 below (plus the answers) in the same R</w:t>
      </w:r>
      <w:r>
        <w:rPr>
          <w:rFonts w:ascii="Times New Roman" w:eastAsia="Times New Roman" w:hAnsi="Times New Roman"/>
          <w:b/>
          <w:sz w:val="24"/>
        </w:rPr>
        <w:t xml:space="preserve"> </w:t>
      </w:r>
      <w:r>
        <w:rPr>
          <w:rFonts w:ascii="Times New Roman" w:eastAsia="Times New Roman" w:hAnsi="Times New Roman"/>
          <w:sz w:val="24"/>
        </w:rPr>
        <w:t>Markdown file.</w:t>
      </w:r>
    </w:p>
    <w:p w:rsidR="00000000" w:rsidRDefault="00D02142">
      <w:pPr>
        <w:numPr>
          <w:ilvl w:val="1"/>
          <w:numId w:val="1"/>
        </w:numPr>
        <w:tabs>
          <w:tab w:val="left" w:pos="1080"/>
        </w:tabs>
        <w:spacing w:line="252" w:lineRule="auto"/>
        <w:ind w:left="1080" w:right="100" w:hanging="360"/>
        <w:jc w:val="both"/>
        <w:rPr>
          <w:rFonts w:ascii="Times New Roman" w:eastAsia="Times New Roman" w:hAnsi="Times New Roman"/>
          <w:sz w:val="23"/>
        </w:rPr>
      </w:pPr>
      <w:r>
        <w:rPr>
          <w:rFonts w:ascii="Times New Roman" w:eastAsia="Times New Roman" w:hAnsi="Times New Roman"/>
          <w:b/>
          <w:sz w:val="23"/>
        </w:rPr>
        <w:t xml:space="preserve">Clear answers </w:t>
      </w:r>
      <w:r>
        <w:rPr>
          <w:rFonts w:ascii="Times New Roman" w:eastAsia="Times New Roman" w:hAnsi="Times New Roman"/>
          <w:sz w:val="23"/>
        </w:rPr>
        <w:t>to the questions. Just the code to answer the questions is not enough,</w:t>
      </w:r>
      <w:r>
        <w:rPr>
          <w:rFonts w:ascii="Times New Roman" w:eastAsia="Times New Roman" w:hAnsi="Times New Roman"/>
          <w:b/>
          <w:sz w:val="23"/>
        </w:rPr>
        <w:t xml:space="preserve"> </w:t>
      </w:r>
      <w:r>
        <w:rPr>
          <w:rFonts w:ascii="Times New Roman" w:eastAsia="Times New Roman" w:hAnsi="Times New Roman"/>
          <w:sz w:val="23"/>
        </w:rPr>
        <w:t>even if the code is correct and gives the correct answer. You must state the answer in</w:t>
      </w:r>
    </w:p>
    <w:p w:rsidR="00000000" w:rsidRDefault="00D02142">
      <w:pPr>
        <w:spacing w:line="1" w:lineRule="exact"/>
        <w:rPr>
          <w:rFonts w:ascii="Times New Roman" w:eastAsia="Times New Roman" w:hAnsi="Times New Roman"/>
          <w:sz w:val="23"/>
        </w:rPr>
      </w:pPr>
    </w:p>
    <w:p w:rsidR="00000000" w:rsidRDefault="00D02142">
      <w:pPr>
        <w:numPr>
          <w:ilvl w:val="2"/>
          <w:numId w:val="2"/>
        </w:numPr>
        <w:tabs>
          <w:tab w:val="left" w:pos="1240"/>
        </w:tabs>
        <w:spacing w:line="236" w:lineRule="auto"/>
        <w:ind w:left="1240" w:hanging="160"/>
        <w:jc w:val="both"/>
        <w:rPr>
          <w:rFonts w:ascii="Times New Roman" w:eastAsia="Times New Roman" w:hAnsi="Times New Roman"/>
          <w:sz w:val="24"/>
        </w:rPr>
      </w:pPr>
      <w:proofErr w:type="gramStart"/>
      <w:r>
        <w:rPr>
          <w:rFonts w:ascii="Times New Roman" w:eastAsia="Times New Roman" w:hAnsi="Times New Roman"/>
          <w:sz w:val="24"/>
        </w:rPr>
        <w:t>complete</w:t>
      </w:r>
      <w:proofErr w:type="gramEnd"/>
      <w:r>
        <w:rPr>
          <w:rFonts w:ascii="Times New Roman" w:eastAsia="Times New Roman" w:hAnsi="Times New Roman"/>
          <w:sz w:val="24"/>
        </w:rPr>
        <w:t xml:space="preserve"> sen</w:t>
      </w:r>
      <w:r>
        <w:rPr>
          <w:rFonts w:ascii="Times New Roman" w:eastAsia="Times New Roman" w:hAnsi="Times New Roman"/>
          <w:sz w:val="24"/>
        </w:rPr>
        <w:t>tence outside the code chunk.</w:t>
      </w:r>
    </w:p>
    <w:p w:rsidR="00000000" w:rsidRDefault="00D02142">
      <w:pPr>
        <w:numPr>
          <w:ilvl w:val="1"/>
          <w:numId w:val="3"/>
        </w:numPr>
        <w:tabs>
          <w:tab w:val="left" w:pos="1080"/>
        </w:tabs>
        <w:spacing w:line="0" w:lineRule="atLeast"/>
        <w:ind w:left="1080" w:hanging="360"/>
        <w:jc w:val="both"/>
        <w:rPr>
          <w:rFonts w:ascii="Times New Roman" w:eastAsia="Times New Roman" w:hAnsi="Times New Roman"/>
          <w:sz w:val="24"/>
        </w:rPr>
      </w:pPr>
      <w:r>
        <w:rPr>
          <w:rFonts w:ascii="Times New Roman" w:eastAsia="Times New Roman" w:hAnsi="Times New Roman"/>
          <w:b/>
          <w:sz w:val="24"/>
        </w:rPr>
        <w:t xml:space="preserve">Conclusion </w:t>
      </w:r>
      <w:r>
        <w:rPr>
          <w:rFonts w:ascii="Times New Roman" w:eastAsia="Times New Roman" w:hAnsi="Times New Roman"/>
          <w:sz w:val="24"/>
        </w:rPr>
        <w:t>to the project. Summarize your findings from this exercise.</w:t>
      </w:r>
    </w:p>
    <w:p w:rsidR="00000000" w:rsidRDefault="00D02142">
      <w:pPr>
        <w:numPr>
          <w:ilvl w:val="1"/>
          <w:numId w:val="3"/>
        </w:numPr>
        <w:tabs>
          <w:tab w:val="left" w:pos="1080"/>
        </w:tabs>
        <w:spacing w:line="276" w:lineRule="auto"/>
        <w:ind w:left="1080" w:hanging="360"/>
        <w:jc w:val="both"/>
        <w:rPr>
          <w:rFonts w:ascii="Times New Roman" w:eastAsia="Times New Roman" w:hAnsi="Times New Roman"/>
          <w:sz w:val="24"/>
        </w:rPr>
      </w:pPr>
      <w:r>
        <w:rPr>
          <w:rFonts w:ascii="Times New Roman" w:eastAsia="Times New Roman" w:hAnsi="Times New Roman"/>
          <w:b/>
          <w:sz w:val="24"/>
        </w:rPr>
        <w:t xml:space="preserve">Important: </w:t>
      </w:r>
      <w:r>
        <w:rPr>
          <w:rFonts w:ascii="Times New Roman" w:eastAsia="Times New Roman" w:hAnsi="Times New Roman"/>
          <w:sz w:val="24"/>
        </w:rPr>
        <w:t xml:space="preserve">The file must be readable in </w:t>
      </w:r>
      <w:proofErr w:type="spellStart"/>
      <w:r>
        <w:rPr>
          <w:rFonts w:ascii="Times New Roman" w:eastAsia="Times New Roman" w:hAnsi="Times New Roman"/>
          <w:sz w:val="24"/>
        </w:rPr>
        <w:t>GitHub</w:t>
      </w:r>
      <w:proofErr w:type="spellEnd"/>
      <w:r>
        <w:rPr>
          <w:rFonts w:ascii="Times New Roman" w:eastAsia="Times New Roman" w:hAnsi="Times New Roman"/>
          <w:sz w:val="24"/>
        </w:rPr>
        <w:t xml:space="preserve"> </w:t>
      </w:r>
      <w:r>
        <w:rPr>
          <w:rFonts w:ascii="Times New Roman" w:eastAsia="Times New Roman" w:hAnsi="Times New Roman"/>
          <w:sz w:val="24"/>
        </w:rPr>
        <w:t>–</w:t>
      </w:r>
      <w:r>
        <w:rPr>
          <w:rFonts w:ascii="Times New Roman" w:eastAsia="Times New Roman" w:hAnsi="Times New Roman"/>
          <w:b/>
          <w:sz w:val="24"/>
        </w:rPr>
        <w:t xml:space="preserve"> 20 </w:t>
      </w:r>
      <w:r>
        <w:rPr>
          <w:rFonts w:ascii="Times New Roman" w:eastAsia="Times New Roman" w:hAnsi="Times New Roman"/>
          <w:sz w:val="24"/>
        </w:rPr>
        <w:t>points off if I have to download</w:t>
      </w:r>
      <w:r>
        <w:rPr>
          <w:rFonts w:ascii="Times New Roman" w:eastAsia="Times New Roman" w:hAnsi="Times New Roman"/>
          <w:b/>
          <w:sz w:val="24"/>
        </w:rPr>
        <w:t xml:space="preserve"> </w:t>
      </w:r>
      <w:r>
        <w:rPr>
          <w:rFonts w:ascii="Times New Roman" w:eastAsia="Times New Roman" w:hAnsi="Times New Roman"/>
          <w:sz w:val="24"/>
        </w:rPr>
        <w:t>the file to read it! In other words, don</w:t>
      </w:r>
      <w:r>
        <w:rPr>
          <w:rFonts w:ascii="Times New Roman" w:eastAsia="Times New Roman" w:hAnsi="Times New Roman"/>
          <w:sz w:val="24"/>
        </w:rPr>
        <w:t xml:space="preserve">’t forget to keep the </w:t>
      </w:r>
      <w:proofErr w:type="spellStart"/>
      <w:r>
        <w:rPr>
          <w:rFonts w:ascii="Times New Roman" w:eastAsia="Times New Roman" w:hAnsi="Times New Roman"/>
          <w:b/>
          <w:sz w:val="24"/>
        </w:rPr>
        <w:t>md</w:t>
      </w:r>
      <w:proofErr w:type="spellEnd"/>
      <w:r>
        <w:rPr>
          <w:rFonts w:ascii="Times New Roman" w:eastAsia="Times New Roman" w:hAnsi="Times New Roman"/>
          <w:sz w:val="24"/>
        </w:rPr>
        <w:t xml:space="preserve"> file!</w:t>
      </w:r>
      <w:r>
        <w:rPr>
          <w:rFonts w:ascii="Times New Roman" w:eastAsia="Times New Roman" w:hAnsi="Times New Roman"/>
          <w:sz w:val="24"/>
        </w:rPr>
        <w:t>!</w:t>
      </w:r>
    </w:p>
    <w:p w:rsidR="00000000" w:rsidRDefault="00D02142">
      <w:pPr>
        <w:spacing w:line="200" w:lineRule="exact"/>
        <w:rPr>
          <w:rFonts w:ascii="Times New Roman" w:eastAsia="Times New Roman" w:hAnsi="Times New Roman"/>
          <w:sz w:val="24"/>
        </w:rPr>
      </w:pPr>
    </w:p>
    <w:p w:rsidR="00000000" w:rsidRDefault="00D02142">
      <w:pPr>
        <w:spacing w:line="263" w:lineRule="exact"/>
        <w:rPr>
          <w:rFonts w:ascii="Times New Roman" w:eastAsia="Times New Roman" w:hAnsi="Times New Roman"/>
          <w:sz w:val="24"/>
        </w:rPr>
      </w:pPr>
    </w:p>
    <w:p w:rsidR="00000000" w:rsidRDefault="00D02142">
      <w:pPr>
        <w:spacing w:line="0" w:lineRule="atLeast"/>
        <w:rPr>
          <w:rFonts w:ascii="Times New Roman" w:eastAsia="Times New Roman" w:hAnsi="Times New Roman"/>
          <w:b/>
          <w:sz w:val="24"/>
        </w:rPr>
      </w:pPr>
      <w:r>
        <w:rPr>
          <w:rFonts w:ascii="Times New Roman" w:eastAsia="Times New Roman" w:hAnsi="Times New Roman"/>
          <w:b/>
          <w:sz w:val="24"/>
        </w:rPr>
        <w:t>Question 1 (15 points)</w:t>
      </w:r>
    </w:p>
    <w:p w:rsidR="00000000" w:rsidRDefault="00D02142">
      <w:pPr>
        <w:spacing w:line="278" w:lineRule="exact"/>
        <w:rPr>
          <w:rFonts w:ascii="Times New Roman" w:eastAsia="Times New Roman" w:hAnsi="Times New Roman"/>
          <w:sz w:val="24"/>
        </w:rPr>
      </w:pPr>
    </w:p>
    <w:p w:rsidR="00000000" w:rsidRDefault="00D02142">
      <w:pPr>
        <w:spacing w:line="0" w:lineRule="atLeast"/>
        <w:rPr>
          <w:rFonts w:ascii="Times New Roman" w:eastAsia="Times New Roman" w:hAnsi="Times New Roman"/>
          <w:sz w:val="24"/>
        </w:rPr>
      </w:pPr>
      <w:r>
        <w:rPr>
          <w:rFonts w:ascii="Times New Roman" w:eastAsia="Times New Roman" w:hAnsi="Times New Roman"/>
          <w:sz w:val="24"/>
        </w:rPr>
        <w:t>Create the X matrix and print it from SAS, R, and Python.</w:t>
      </w:r>
    </w:p>
    <w:p w:rsidR="00000000" w:rsidRDefault="00D02142">
      <w:pPr>
        <w:spacing w:line="0" w:lineRule="atLeast"/>
        <w:rPr>
          <w:rFonts w:ascii="Times New Roman" w:eastAsia="Times New Roman" w:hAnsi="Times New Roman"/>
          <w:sz w:val="24"/>
        </w:rPr>
      </w:pPr>
    </w:p>
    <w:p w:rsidR="005668CF" w:rsidRDefault="00337B9E">
      <w:pPr>
        <w:spacing w:line="0" w:lineRule="atLeast"/>
        <w:rPr>
          <w:rFonts w:ascii="Times New Roman" w:eastAsia="Times New Roman" w:hAnsi="Times New Roman"/>
          <w:sz w:val="24"/>
        </w:rPr>
      </w:pPr>
      <m:oMathPara>
        <m:oMath>
          <m:r>
            <w:rPr>
              <w:rFonts w:ascii="Cambria Math" w:eastAsia="Times New Roman" w:hAnsi="Cambria Math"/>
              <w:sz w:val="24"/>
            </w:rPr>
            <w:lastRenderedPageBreak/>
            <m:t>X=</m:t>
          </m:r>
          <m:d>
            <m:dPr>
              <m:ctrlPr>
                <w:rPr>
                  <w:rFonts w:ascii="Cambria Math" w:eastAsia="Times New Roman" w:hAnsi="Cambria Math"/>
                  <w:i/>
                  <w:sz w:val="24"/>
                </w:rPr>
              </m:ctrlPr>
            </m:dPr>
            <m:e>
              <m:m>
                <m:mPr>
                  <m:mcs>
                    <m:mc>
                      <m:mcPr>
                        <m:count m:val="3"/>
                        <m:mcJc m:val="center"/>
                      </m:mcPr>
                    </m:mc>
                  </m:mcs>
                  <m:ctrlPr>
                    <w:rPr>
                      <w:rFonts w:ascii="Cambria Math" w:eastAsia="Times New Roman" w:hAnsi="Cambria Math"/>
                      <w:i/>
                      <w:sz w:val="24"/>
                    </w:rPr>
                  </m:ctrlPr>
                </m:mPr>
                <m:mr>
                  <m:e>
                    <m:r>
                      <w:rPr>
                        <w:rFonts w:ascii="Cambria Math" w:eastAsia="Times New Roman" w:hAnsi="Cambria Math"/>
                        <w:sz w:val="24"/>
                      </w:rPr>
                      <m:t>4</m:t>
                    </m:r>
                  </m:e>
                  <m:e>
                    <m:r>
                      <w:rPr>
                        <w:rFonts w:ascii="Cambria Math" w:eastAsia="Times New Roman" w:hAnsi="Cambria Math"/>
                        <w:sz w:val="24"/>
                      </w:rPr>
                      <m:t>5</m:t>
                    </m:r>
                  </m:e>
                  <m:e>
                    <m:r>
                      <w:rPr>
                        <w:rFonts w:ascii="Cambria Math" w:eastAsia="Times New Roman" w:hAnsi="Cambria Math"/>
                        <w:sz w:val="24"/>
                      </w:rPr>
                      <m:t>1</m:t>
                    </m:r>
                  </m:e>
                </m:mr>
                <m:mr>
                  <m:e>
                    <m:r>
                      <w:rPr>
                        <w:rFonts w:ascii="Cambria Math" w:eastAsia="Times New Roman" w:hAnsi="Cambria Math"/>
                        <w:sz w:val="24"/>
                      </w:rPr>
                      <m:t>1</m:t>
                    </m:r>
                  </m:e>
                  <m:e>
                    <m:r>
                      <w:rPr>
                        <w:rFonts w:ascii="Cambria Math" w:eastAsia="Times New Roman" w:hAnsi="Cambria Math"/>
                        <w:sz w:val="24"/>
                      </w:rPr>
                      <m:t>0</m:t>
                    </m:r>
                  </m:e>
                  <m:e>
                    <m:r>
                      <w:rPr>
                        <w:rFonts w:ascii="Cambria Math" w:eastAsia="Times New Roman" w:hAnsi="Cambria Math"/>
                        <w:sz w:val="24"/>
                      </w:rPr>
                      <m:t>3</m:t>
                    </m:r>
                  </m:e>
                </m:mr>
                <m:mr>
                  <m:e>
                    <m:r>
                      <w:rPr>
                        <w:rFonts w:ascii="Cambria Math" w:eastAsia="Times New Roman" w:hAnsi="Cambria Math"/>
                        <w:sz w:val="24"/>
                      </w:rPr>
                      <m:t>2</m:t>
                    </m:r>
                  </m:e>
                  <m:e>
                    <m:r>
                      <w:rPr>
                        <w:rFonts w:ascii="Cambria Math" w:eastAsia="Times New Roman" w:hAnsi="Cambria Math"/>
                        <w:sz w:val="24"/>
                      </w:rPr>
                      <m:t>1</m:t>
                    </m:r>
                  </m:e>
                  <m:e>
                    <m:r>
                      <w:rPr>
                        <w:rFonts w:ascii="Cambria Math" w:eastAsia="Times New Roman" w:hAnsi="Cambria Math"/>
                        <w:sz w:val="24"/>
                      </w:rPr>
                      <m:t>8</m:t>
                    </m:r>
                  </m:e>
                </m:mr>
              </m:m>
              <m:r>
                <w:rPr>
                  <w:rFonts w:ascii="Cambria Math" w:eastAsia="Times New Roman" w:hAnsi="Cambria Math"/>
                  <w:sz w:val="24"/>
                </w:rPr>
                <m:t xml:space="preserve">    </m:t>
              </m:r>
              <m:m>
                <m:mPr>
                  <m:mcs>
                    <m:mc>
                      <m:mcPr>
                        <m:count m:val="1"/>
                        <m:mcJc m:val="center"/>
                      </m:mcPr>
                    </m:mc>
                  </m:mcs>
                  <m:ctrlPr>
                    <w:rPr>
                      <w:rFonts w:ascii="Cambria Math" w:eastAsia="Times New Roman" w:hAnsi="Cambria Math"/>
                      <w:i/>
                      <w:sz w:val="24"/>
                    </w:rPr>
                  </m:ctrlPr>
                </m:mPr>
                <m:mr>
                  <m:e>
                    <m:r>
                      <w:rPr>
                        <w:rFonts w:ascii="Cambria Math" w:eastAsia="Times New Roman" w:hAnsi="Cambria Math"/>
                        <w:sz w:val="24"/>
                      </w:rPr>
                      <m:t>2</m:t>
                    </m:r>
                  </m:e>
                </m:mr>
                <m:mr>
                  <m:e>
                    <m:r>
                      <w:rPr>
                        <w:rFonts w:ascii="Cambria Math" w:eastAsia="Times New Roman" w:hAnsi="Cambria Math"/>
                        <w:sz w:val="24"/>
                      </w:rPr>
                      <m:t>5</m:t>
                    </m:r>
                  </m:e>
                </m:mr>
                <m:mr>
                  <m:e>
                    <m:r>
                      <w:rPr>
                        <w:rFonts w:ascii="Cambria Math" w:eastAsia="Times New Roman" w:hAnsi="Cambria Math"/>
                        <w:sz w:val="24"/>
                      </w:rPr>
                      <m:t>2</m:t>
                    </m:r>
                  </m:e>
                </m:mr>
              </m:m>
            </m:e>
          </m:d>
        </m:oMath>
      </m:oMathPara>
    </w:p>
    <w:p w:rsidR="00000000" w:rsidRDefault="00D02142">
      <w:pPr>
        <w:spacing w:line="200" w:lineRule="exact"/>
        <w:rPr>
          <w:rFonts w:ascii="Times New Roman" w:eastAsia="Times New Roman" w:hAnsi="Times New Roman"/>
        </w:rPr>
      </w:pPr>
      <w:bookmarkStart w:id="1" w:name="page2"/>
      <w:bookmarkEnd w:id="1"/>
    </w:p>
    <w:p w:rsidR="00000000" w:rsidRDefault="00D02142">
      <w:pPr>
        <w:spacing w:line="277" w:lineRule="exact"/>
        <w:rPr>
          <w:rFonts w:ascii="Times New Roman" w:eastAsia="Times New Roman" w:hAnsi="Times New Roman"/>
        </w:rPr>
      </w:pPr>
    </w:p>
    <w:p w:rsidR="00000000" w:rsidRDefault="00D02142">
      <w:pPr>
        <w:spacing w:line="0" w:lineRule="atLeast"/>
        <w:rPr>
          <w:rFonts w:ascii="Times New Roman" w:eastAsia="Times New Roman" w:hAnsi="Times New Roman"/>
          <w:b/>
          <w:sz w:val="24"/>
        </w:rPr>
      </w:pPr>
      <w:r>
        <w:rPr>
          <w:rFonts w:ascii="Times New Roman" w:eastAsia="Times New Roman" w:hAnsi="Times New Roman"/>
          <w:sz w:val="24"/>
          <w:u w:val="single"/>
        </w:rPr>
        <w:t>SAS code</w:t>
      </w:r>
      <w:r>
        <w:rPr>
          <w:rFonts w:ascii="Times New Roman" w:eastAsia="Times New Roman" w:hAnsi="Times New Roman"/>
          <w:sz w:val="24"/>
        </w:rPr>
        <w:t xml:space="preserve"> </w:t>
      </w:r>
      <w:r>
        <w:rPr>
          <w:rFonts w:ascii="Times New Roman" w:eastAsia="Times New Roman" w:hAnsi="Times New Roman"/>
          <w:b/>
          <w:sz w:val="24"/>
        </w:rPr>
        <w:t>(5 points)</w:t>
      </w:r>
    </w:p>
    <w:p w:rsidR="00000000" w:rsidRDefault="00D02142">
      <w:pPr>
        <w:spacing w:line="200" w:lineRule="exact"/>
        <w:rPr>
          <w:rFonts w:ascii="Times New Roman" w:eastAsia="Times New Roman" w:hAnsi="Times New Roman"/>
        </w:rPr>
      </w:pPr>
    </w:p>
    <w:p w:rsidR="00000000" w:rsidRDefault="00D02142">
      <w:pPr>
        <w:spacing w:line="200" w:lineRule="exact"/>
        <w:rPr>
          <w:rFonts w:ascii="Times New Roman" w:eastAsia="Times New Roman" w:hAnsi="Times New Roman"/>
        </w:rPr>
      </w:pPr>
    </w:p>
    <w:p w:rsidR="00000000" w:rsidRDefault="00D02142">
      <w:pPr>
        <w:spacing w:line="200" w:lineRule="exact"/>
        <w:rPr>
          <w:rFonts w:ascii="Times New Roman" w:eastAsia="Times New Roman" w:hAnsi="Times New Roman"/>
        </w:rPr>
      </w:pPr>
    </w:p>
    <w:p w:rsidR="00000000" w:rsidRDefault="00D02142">
      <w:pPr>
        <w:spacing w:line="200" w:lineRule="exact"/>
        <w:rPr>
          <w:rFonts w:ascii="Times New Roman" w:eastAsia="Times New Roman" w:hAnsi="Times New Roman"/>
        </w:rPr>
      </w:pPr>
    </w:p>
    <w:p w:rsidR="00000000" w:rsidRDefault="00D02142">
      <w:pPr>
        <w:spacing w:line="200" w:lineRule="exact"/>
        <w:rPr>
          <w:rFonts w:ascii="Times New Roman" w:eastAsia="Times New Roman" w:hAnsi="Times New Roman"/>
        </w:rPr>
      </w:pPr>
    </w:p>
    <w:p w:rsidR="00000000" w:rsidRDefault="00D02142">
      <w:pPr>
        <w:spacing w:line="380" w:lineRule="exact"/>
        <w:rPr>
          <w:rFonts w:ascii="Times New Roman" w:eastAsia="Times New Roman" w:hAnsi="Times New Roman"/>
        </w:rPr>
      </w:pPr>
    </w:p>
    <w:p w:rsidR="00000000" w:rsidRDefault="00D02142">
      <w:pPr>
        <w:spacing w:line="0" w:lineRule="atLeast"/>
        <w:rPr>
          <w:rFonts w:ascii="Times New Roman" w:eastAsia="Times New Roman" w:hAnsi="Times New Roman"/>
          <w:b/>
          <w:sz w:val="24"/>
        </w:rPr>
      </w:pPr>
      <w:r>
        <w:rPr>
          <w:rFonts w:ascii="Times New Roman" w:eastAsia="Times New Roman" w:hAnsi="Times New Roman"/>
          <w:sz w:val="24"/>
          <w:u w:val="single"/>
        </w:rPr>
        <w:t>R code</w:t>
      </w:r>
      <w:r>
        <w:rPr>
          <w:rFonts w:ascii="Times New Roman" w:eastAsia="Times New Roman" w:hAnsi="Times New Roman"/>
          <w:sz w:val="24"/>
        </w:rPr>
        <w:t xml:space="preserve"> </w:t>
      </w:r>
      <w:r>
        <w:rPr>
          <w:rFonts w:ascii="Times New Roman" w:eastAsia="Times New Roman" w:hAnsi="Times New Roman"/>
          <w:b/>
          <w:sz w:val="24"/>
        </w:rPr>
        <w:t>(5 points)</w:t>
      </w:r>
    </w:p>
    <w:p w:rsidR="00000000" w:rsidRDefault="00D02142">
      <w:pPr>
        <w:spacing w:line="200" w:lineRule="exact"/>
        <w:rPr>
          <w:rFonts w:ascii="Times New Roman" w:eastAsia="Times New Roman" w:hAnsi="Times New Roman"/>
        </w:rPr>
      </w:pPr>
    </w:p>
    <w:p w:rsidR="00000000" w:rsidRDefault="00D02142">
      <w:pPr>
        <w:spacing w:line="200" w:lineRule="exact"/>
        <w:rPr>
          <w:rFonts w:ascii="Times New Roman" w:eastAsia="Times New Roman" w:hAnsi="Times New Roman"/>
        </w:rPr>
      </w:pPr>
    </w:p>
    <w:p w:rsidR="00000000" w:rsidRDefault="00D02142">
      <w:pPr>
        <w:spacing w:line="200" w:lineRule="exact"/>
        <w:rPr>
          <w:rFonts w:ascii="Times New Roman" w:eastAsia="Times New Roman" w:hAnsi="Times New Roman"/>
        </w:rPr>
      </w:pPr>
    </w:p>
    <w:p w:rsidR="00000000" w:rsidRDefault="00D02142">
      <w:pPr>
        <w:spacing w:line="200" w:lineRule="exact"/>
        <w:rPr>
          <w:rFonts w:ascii="Times New Roman" w:eastAsia="Times New Roman" w:hAnsi="Times New Roman"/>
        </w:rPr>
      </w:pPr>
    </w:p>
    <w:p w:rsidR="00000000" w:rsidRDefault="00D02142">
      <w:pPr>
        <w:spacing w:line="200" w:lineRule="exact"/>
        <w:rPr>
          <w:rFonts w:ascii="Times New Roman" w:eastAsia="Times New Roman" w:hAnsi="Times New Roman"/>
        </w:rPr>
      </w:pPr>
    </w:p>
    <w:p w:rsidR="00000000" w:rsidRDefault="00D02142">
      <w:pPr>
        <w:spacing w:line="380" w:lineRule="exact"/>
        <w:rPr>
          <w:rFonts w:ascii="Times New Roman" w:eastAsia="Times New Roman" w:hAnsi="Times New Roman"/>
        </w:rPr>
      </w:pPr>
    </w:p>
    <w:p w:rsidR="00000000" w:rsidRDefault="00D02142">
      <w:pPr>
        <w:spacing w:line="0" w:lineRule="atLeast"/>
        <w:rPr>
          <w:rFonts w:ascii="Times New Roman" w:eastAsia="Times New Roman" w:hAnsi="Times New Roman"/>
          <w:b/>
          <w:sz w:val="24"/>
        </w:rPr>
      </w:pPr>
      <w:r>
        <w:rPr>
          <w:rFonts w:ascii="Times New Roman" w:eastAsia="Times New Roman" w:hAnsi="Times New Roman"/>
          <w:sz w:val="24"/>
          <w:u w:val="single"/>
        </w:rPr>
        <w:t>Python Code</w:t>
      </w:r>
      <w:r>
        <w:rPr>
          <w:rFonts w:ascii="Times New Roman" w:eastAsia="Times New Roman" w:hAnsi="Times New Roman"/>
          <w:sz w:val="24"/>
        </w:rPr>
        <w:t xml:space="preserve"> </w:t>
      </w:r>
      <w:r>
        <w:rPr>
          <w:rFonts w:ascii="Times New Roman" w:eastAsia="Times New Roman" w:hAnsi="Times New Roman"/>
          <w:b/>
          <w:sz w:val="24"/>
        </w:rPr>
        <w:t>(5 points)</w:t>
      </w:r>
    </w:p>
    <w:p w:rsidR="00000000" w:rsidRDefault="00D02142">
      <w:pPr>
        <w:spacing w:line="200" w:lineRule="exact"/>
        <w:rPr>
          <w:rFonts w:ascii="Times New Roman" w:eastAsia="Times New Roman" w:hAnsi="Times New Roman"/>
        </w:rPr>
      </w:pPr>
    </w:p>
    <w:p w:rsidR="00000000" w:rsidRDefault="00D02142">
      <w:pPr>
        <w:spacing w:line="200" w:lineRule="exact"/>
        <w:rPr>
          <w:rFonts w:ascii="Times New Roman" w:eastAsia="Times New Roman" w:hAnsi="Times New Roman"/>
        </w:rPr>
      </w:pPr>
    </w:p>
    <w:p w:rsidR="00000000" w:rsidRDefault="00D02142">
      <w:pPr>
        <w:spacing w:line="200" w:lineRule="exact"/>
        <w:rPr>
          <w:rFonts w:ascii="Times New Roman" w:eastAsia="Times New Roman" w:hAnsi="Times New Roman"/>
        </w:rPr>
      </w:pPr>
    </w:p>
    <w:p w:rsidR="00000000" w:rsidRDefault="00D02142">
      <w:pPr>
        <w:spacing w:line="200" w:lineRule="exact"/>
        <w:rPr>
          <w:rFonts w:ascii="Times New Roman" w:eastAsia="Times New Roman" w:hAnsi="Times New Roman"/>
        </w:rPr>
      </w:pPr>
    </w:p>
    <w:p w:rsidR="00000000" w:rsidRDefault="00D02142">
      <w:pPr>
        <w:spacing w:line="200" w:lineRule="exact"/>
        <w:rPr>
          <w:rFonts w:ascii="Times New Roman" w:eastAsia="Times New Roman" w:hAnsi="Times New Roman"/>
        </w:rPr>
      </w:pPr>
    </w:p>
    <w:p w:rsidR="00000000" w:rsidRDefault="00D02142">
      <w:pPr>
        <w:spacing w:line="382" w:lineRule="exact"/>
        <w:rPr>
          <w:rFonts w:ascii="Times New Roman" w:eastAsia="Times New Roman" w:hAnsi="Times New Roman"/>
        </w:rPr>
      </w:pPr>
    </w:p>
    <w:p w:rsidR="00000000" w:rsidRDefault="00D02142">
      <w:pPr>
        <w:spacing w:line="0" w:lineRule="atLeast"/>
        <w:rPr>
          <w:rFonts w:ascii="Times New Roman" w:eastAsia="Times New Roman" w:hAnsi="Times New Roman"/>
          <w:b/>
          <w:sz w:val="24"/>
        </w:rPr>
      </w:pPr>
      <w:r>
        <w:rPr>
          <w:rFonts w:ascii="Times New Roman" w:eastAsia="Times New Roman" w:hAnsi="Times New Roman"/>
          <w:b/>
          <w:sz w:val="24"/>
        </w:rPr>
        <w:t>Question 2 (30 points)</w:t>
      </w:r>
    </w:p>
    <w:p w:rsidR="00000000" w:rsidRDefault="00D02142">
      <w:pPr>
        <w:spacing w:line="200" w:lineRule="exact"/>
        <w:rPr>
          <w:rFonts w:ascii="Times New Roman" w:eastAsia="Times New Roman" w:hAnsi="Times New Roman"/>
        </w:rPr>
      </w:pPr>
    </w:p>
    <w:p w:rsidR="00000000" w:rsidRDefault="00D02142">
      <w:pPr>
        <w:spacing w:line="348" w:lineRule="exact"/>
        <w:rPr>
          <w:rFonts w:ascii="Times New Roman" w:eastAsia="Times New Roman" w:hAnsi="Times New Roman"/>
        </w:rPr>
      </w:pPr>
    </w:p>
    <w:p w:rsidR="00000000" w:rsidRDefault="00D02142">
      <w:pPr>
        <w:spacing w:line="278" w:lineRule="auto"/>
        <w:ind w:right="400"/>
        <w:rPr>
          <w:rFonts w:ascii="Times New Roman" w:eastAsia="Times New Roman" w:hAnsi="Times New Roman"/>
          <w:sz w:val="24"/>
        </w:rPr>
      </w:pPr>
      <w:r>
        <w:rPr>
          <w:rFonts w:ascii="Times New Roman" w:eastAsia="Times New Roman" w:hAnsi="Times New Roman"/>
          <w:sz w:val="24"/>
        </w:rPr>
        <w:t xml:space="preserve">The built- in data set called </w:t>
      </w:r>
      <w:r>
        <w:rPr>
          <w:rFonts w:ascii="Times New Roman" w:eastAsia="Times New Roman" w:hAnsi="Times New Roman"/>
          <w:b/>
          <w:i/>
          <w:sz w:val="24"/>
        </w:rPr>
        <w:t>Or</w:t>
      </w:r>
      <w:r>
        <w:rPr>
          <w:rFonts w:ascii="Times New Roman" w:eastAsia="Times New Roman" w:hAnsi="Times New Roman"/>
          <w:b/>
          <w:i/>
          <w:sz w:val="24"/>
        </w:rPr>
        <w:t>ange</w:t>
      </w:r>
      <w:r>
        <w:rPr>
          <w:rFonts w:ascii="Times New Roman" w:eastAsia="Times New Roman" w:hAnsi="Times New Roman"/>
          <w:sz w:val="24"/>
        </w:rPr>
        <w:t xml:space="preserve"> in R is about the growth of orange trees. The Orange data frame has 3 columns of records of the growth of orange trees.</w:t>
      </w:r>
    </w:p>
    <w:p w:rsidR="00000000" w:rsidRDefault="00D02142">
      <w:pPr>
        <w:spacing w:line="195" w:lineRule="exact"/>
        <w:rPr>
          <w:rFonts w:ascii="Times New Roman" w:eastAsia="Times New Roman" w:hAnsi="Times New Roman"/>
        </w:rPr>
      </w:pPr>
    </w:p>
    <w:p w:rsidR="00000000" w:rsidRDefault="00D02142">
      <w:pPr>
        <w:spacing w:line="0" w:lineRule="atLeast"/>
        <w:rPr>
          <w:rFonts w:ascii="Times New Roman" w:eastAsia="Times New Roman" w:hAnsi="Times New Roman"/>
          <w:sz w:val="24"/>
          <w:u w:val="single"/>
        </w:rPr>
      </w:pPr>
      <w:r>
        <w:rPr>
          <w:rFonts w:ascii="Times New Roman" w:eastAsia="Times New Roman" w:hAnsi="Times New Roman"/>
          <w:sz w:val="24"/>
          <w:u w:val="single"/>
        </w:rPr>
        <w:t>Variable description</w:t>
      </w:r>
    </w:p>
    <w:p w:rsidR="00000000" w:rsidRDefault="00D02142">
      <w:pPr>
        <w:spacing w:line="272" w:lineRule="auto"/>
        <w:ind w:right="320"/>
        <w:rPr>
          <w:rFonts w:ascii="Times New Roman" w:eastAsia="Times New Roman" w:hAnsi="Times New Roman"/>
          <w:sz w:val="24"/>
        </w:rPr>
      </w:pPr>
      <w:r>
        <w:rPr>
          <w:rFonts w:ascii="Times New Roman" w:eastAsia="Times New Roman" w:hAnsi="Times New Roman"/>
          <w:sz w:val="24"/>
        </w:rPr>
        <w:t>Tree: an ordered factor indicating the tree on which the measurement is made. The ordering is according to in</w:t>
      </w:r>
      <w:r>
        <w:rPr>
          <w:rFonts w:ascii="Times New Roman" w:eastAsia="Times New Roman" w:hAnsi="Times New Roman"/>
          <w:sz w:val="24"/>
        </w:rPr>
        <w:t>creasing maximum diameter.</w:t>
      </w:r>
    </w:p>
    <w:p w:rsidR="00000000" w:rsidRDefault="00D02142">
      <w:pPr>
        <w:spacing w:line="202" w:lineRule="exact"/>
        <w:rPr>
          <w:rFonts w:ascii="Times New Roman" w:eastAsia="Times New Roman" w:hAnsi="Times New Roman"/>
        </w:rPr>
      </w:pPr>
    </w:p>
    <w:p w:rsidR="00000000" w:rsidRDefault="00D02142">
      <w:pPr>
        <w:spacing w:line="0" w:lineRule="atLeast"/>
        <w:rPr>
          <w:rFonts w:ascii="Times New Roman" w:eastAsia="Times New Roman" w:hAnsi="Times New Roman"/>
          <w:sz w:val="24"/>
        </w:rPr>
      </w:pPr>
      <w:proofErr w:type="gramStart"/>
      <w:r>
        <w:rPr>
          <w:rFonts w:ascii="Times New Roman" w:eastAsia="Times New Roman" w:hAnsi="Times New Roman"/>
          <w:sz w:val="24"/>
        </w:rPr>
        <w:t>age</w:t>
      </w:r>
      <w:proofErr w:type="gramEnd"/>
      <w:r>
        <w:rPr>
          <w:rFonts w:ascii="Times New Roman" w:eastAsia="Times New Roman" w:hAnsi="Times New Roman"/>
          <w:sz w:val="24"/>
        </w:rPr>
        <w:t>: a numeric vector giving the age of the tree (days since 1968/12/31)</w:t>
      </w:r>
    </w:p>
    <w:p w:rsidR="00000000" w:rsidRDefault="00D02142">
      <w:pPr>
        <w:spacing w:line="272" w:lineRule="auto"/>
        <w:rPr>
          <w:rFonts w:ascii="Times New Roman" w:eastAsia="Times New Roman" w:hAnsi="Times New Roman"/>
          <w:sz w:val="24"/>
        </w:rPr>
      </w:pPr>
      <w:proofErr w:type="gramStart"/>
      <w:r>
        <w:rPr>
          <w:rFonts w:ascii="Times New Roman" w:eastAsia="Times New Roman" w:hAnsi="Times New Roman"/>
          <w:sz w:val="24"/>
        </w:rPr>
        <w:t>circumference</w:t>
      </w:r>
      <w:proofErr w:type="gramEnd"/>
      <w:r>
        <w:rPr>
          <w:rFonts w:ascii="Times New Roman" w:eastAsia="Times New Roman" w:hAnsi="Times New Roman"/>
          <w:sz w:val="24"/>
        </w:rPr>
        <w:t xml:space="preserve">: a numeric vector of trunk circumferences (mm). This is probably </w:t>
      </w:r>
      <w:r>
        <w:rPr>
          <w:rFonts w:ascii="Times New Roman" w:eastAsia="Times New Roman" w:hAnsi="Times New Roman"/>
          <w:sz w:val="24"/>
        </w:rPr>
        <w:t>“circumference at breast height</w:t>
      </w:r>
      <w:r>
        <w:rPr>
          <w:rFonts w:ascii="Times New Roman" w:eastAsia="Times New Roman" w:hAnsi="Times New Roman"/>
          <w:sz w:val="24"/>
        </w:rPr>
        <w:t>”, a standard measurement in forestry.</w:t>
      </w:r>
    </w:p>
    <w:p w:rsidR="00000000" w:rsidRDefault="00D02142">
      <w:pPr>
        <w:spacing w:line="200" w:lineRule="exact"/>
        <w:rPr>
          <w:rFonts w:ascii="Times New Roman" w:eastAsia="Times New Roman" w:hAnsi="Times New Roman"/>
        </w:rPr>
      </w:pPr>
    </w:p>
    <w:p w:rsidR="00000000" w:rsidRDefault="00D02142">
      <w:pPr>
        <w:spacing w:line="278" w:lineRule="exact"/>
        <w:rPr>
          <w:rFonts w:ascii="Times New Roman" w:eastAsia="Times New Roman" w:hAnsi="Times New Roman"/>
        </w:rPr>
      </w:pPr>
    </w:p>
    <w:p w:rsidR="00000000" w:rsidRDefault="00D02142">
      <w:pPr>
        <w:numPr>
          <w:ilvl w:val="0"/>
          <w:numId w:val="4"/>
        </w:numPr>
        <w:tabs>
          <w:tab w:val="left" w:pos="720"/>
        </w:tabs>
        <w:spacing w:line="0" w:lineRule="atLeast"/>
        <w:ind w:left="720" w:right="280" w:hanging="360"/>
        <w:jc w:val="both"/>
        <w:rPr>
          <w:rFonts w:ascii="Times New Roman" w:eastAsia="Times New Roman" w:hAnsi="Times New Roman"/>
          <w:sz w:val="24"/>
        </w:rPr>
      </w:pPr>
      <w:r>
        <w:rPr>
          <w:rFonts w:ascii="Times New Roman" w:eastAsia="Times New Roman" w:hAnsi="Times New Roman"/>
          <w:sz w:val="24"/>
        </w:rPr>
        <w:t>Calc</w:t>
      </w:r>
      <w:r>
        <w:rPr>
          <w:rFonts w:ascii="Times New Roman" w:eastAsia="Times New Roman" w:hAnsi="Times New Roman"/>
          <w:sz w:val="24"/>
        </w:rPr>
        <w:t>ulate the mean and the median of the trunk circumferences for different size of the trees. (Tree)</w:t>
      </w:r>
    </w:p>
    <w:p w:rsidR="00000000" w:rsidRDefault="00D02142">
      <w:pPr>
        <w:numPr>
          <w:ilvl w:val="0"/>
          <w:numId w:val="4"/>
        </w:numPr>
        <w:tabs>
          <w:tab w:val="left" w:pos="720"/>
        </w:tabs>
        <w:spacing w:line="0" w:lineRule="atLeast"/>
        <w:ind w:left="720" w:right="180" w:hanging="360"/>
        <w:jc w:val="both"/>
        <w:rPr>
          <w:rFonts w:ascii="Times New Roman" w:eastAsia="Times New Roman" w:hAnsi="Times New Roman"/>
          <w:sz w:val="24"/>
        </w:rPr>
      </w:pPr>
      <w:r>
        <w:rPr>
          <w:rFonts w:ascii="Times New Roman" w:eastAsia="Times New Roman" w:hAnsi="Times New Roman"/>
          <w:sz w:val="24"/>
        </w:rPr>
        <w:t>Make a scatter plot of the trunk circumferences against the age of the tree. Use different plotting symbols for different size of trees.</w:t>
      </w:r>
    </w:p>
    <w:p w:rsidR="00000000" w:rsidRDefault="00D02142">
      <w:pPr>
        <w:numPr>
          <w:ilvl w:val="0"/>
          <w:numId w:val="4"/>
        </w:numPr>
        <w:tabs>
          <w:tab w:val="left" w:pos="720"/>
        </w:tabs>
        <w:spacing w:line="272" w:lineRule="auto"/>
        <w:ind w:left="720" w:right="500" w:hanging="360"/>
        <w:jc w:val="both"/>
        <w:rPr>
          <w:rFonts w:ascii="Times New Roman" w:eastAsia="Times New Roman" w:hAnsi="Times New Roman"/>
          <w:sz w:val="24"/>
        </w:rPr>
      </w:pPr>
      <w:r>
        <w:rPr>
          <w:rFonts w:ascii="Times New Roman" w:eastAsia="Times New Roman" w:hAnsi="Times New Roman"/>
          <w:sz w:val="24"/>
        </w:rPr>
        <w:t>Display the trunk cir</w:t>
      </w:r>
      <w:r>
        <w:rPr>
          <w:rFonts w:ascii="Times New Roman" w:eastAsia="Times New Roman" w:hAnsi="Times New Roman"/>
          <w:sz w:val="24"/>
        </w:rPr>
        <w:t xml:space="preserve">cumferences on a comparative </w:t>
      </w:r>
      <w:proofErr w:type="spellStart"/>
      <w:r>
        <w:rPr>
          <w:rFonts w:ascii="Times New Roman" w:eastAsia="Times New Roman" w:hAnsi="Times New Roman"/>
          <w:sz w:val="24"/>
        </w:rPr>
        <w:t>boxplot</w:t>
      </w:r>
      <w:proofErr w:type="spellEnd"/>
      <w:r>
        <w:rPr>
          <w:rFonts w:ascii="Times New Roman" w:eastAsia="Times New Roman" w:hAnsi="Times New Roman"/>
          <w:sz w:val="24"/>
        </w:rPr>
        <w:t xml:space="preserve"> against tree. Be sure you order the </w:t>
      </w:r>
      <w:proofErr w:type="spellStart"/>
      <w:r>
        <w:rPr>
          <w:rFonts w:ascii="Times New Roman" w:eastAsia="Times New Roman" w:hAnsi="Times New Roman"/>
          <w:sz w:val="24"/>
        </w:rPr>
        <w:t>boxplots</w:t>
      </w:r>
      <w:proofErr w:type="spellEnd"/>
      <w:r>
        <w:rPr>
          <w:rFonts w:ascii="Times New Roman" w:eastAsia="Times New Roman" w:hAnsi="Times New Roman"/>
          <w:sz w:val="24"/>
        </w:rPr>
        <w:t xml:space="preserve"> in the increasing order of maximum diameter.</w:t>
      </w:r>
    </w:p>
    <w:p w:rsidR="00000000" w:rsidRDefault="00D02142">
      <w:pPr>
        <w:tabs>
          <w:tab w:val="left" w:pos="720"/>
        </w:tabs>
        <w:spacing w:line="272" w:lineRule="auto"/>
        <w:ind w:left="720" w:right="500" w:hanging="360"/>
        <w:jc w:val="both"/>
        <w:rPr>
          <w:rFonts w:ascii="Times New Roman" w:eastAsia="Times New Roman" w:hAnsi="Times New Roman"/>
          <w:sz w:val="24"/>
        </w:rPr>
        <w:sectPr w:rsidR="00000000">
          <w:pgSz w:w="12240" w:h="15840"/>
          <w:pgMar w:top="630" w:right="1460" w:bottom="1440" w:left="1440" w:header="0" w:footer="0" w:gutter="0"/>
          <w:cols w:space="0" w:equalWidth="0">
            <w:col w:w="9340"/>
          </w:cols>
          <w:docGrid w:linePitch="360"/>
        </w:sectPr>
      </w:pPr>
    </w:p>
    <w:p w:rsidR="00000000" w:rsidRDefault="00D02142">
      <w:pPr>
        <w:spacing w:line="253" w:lineRule="exact"/>
        <w:rPr>
          <w:rFonts w:ascii="Times New Roman" w:eastAsia="Times New Roman" w:hAnsi="Times New Roman"/>
        </w:rPr>
      </w:pPr>
      <w:bookmarkStart w:id="2" w:name="page3"/>
      <w:bookmarkEnd w:id="2"/>
    </w:p>
    <w:p w:rsidR="00000000" w:rsidRDefault="00D02142">
      <w:pPr>
        <w:spacing w:line="0" w:lineRule="atLeast"/>
        <w:rPr>
          <w:rFonts w:ascii="Times New Roman" w:eastAsia="Times New Roman" w:hAnsi="Times New Roman"/>
          <w:b/>
          <w:sz w:val="24"/>
        </w:rPr>
      </w:pPr>
      <w:r>
        <w:rPr>
          <w:rFonts w:ascii="Times New Roman" w:eastAsia="Times New Roman" w:hAnsi="Times New Roman"/>
          <w:b/>
          <w:sz w:val="24"/>
        </w:rPr>
        <w:t>Question 3 (55 points)</w:t>
      </w:r>
    </w:p>
    <w:p w:rsidR="00000000" w:rsidRDefault="00D02142">
      <w:pPr>
        <w:spacing w:line="278" w:lineRule="exact"/>
        <w:rPr>
          <w:rFonts w:ascii="Times New Roman" w:eastAsia="Times New Roman" w:hAnsi="Times New Roman"/>
        </w:rPr>
      </w:pPr>
    </w:p>
    <w:p w:rsidR="00000000" w:rsidRDefault="00D02142">
      <w:pPr>
        <w:spacing w:line="0" w:lineRule="atLeast"/>
        <w:rPr>
          <w:rFonts w:ascii="Times New Roman" w:eastAsia="Times New Roman" w:hAnsi="Times New Roman"/>
          <w:sz w:val="24"/>
        </w:rPr>
      </w:pPr>
      <w:r>
        <w:rPr>
          <w:rFonts w:ascii="Times New Roman" w:eastAsia="Times New Roman" w:hAnsi="Times New Roman"/>
          <w:sz w:val="24"/>
        </w:rPr>
        <w:t xml:space="preserve">Download </w:t>
      </w:r>
      <w:r>
        <w:rPr>
          <w:rFonts w:ascii="Times New Roman" w:eastAsia="Times New Roman" w:hAnsi="Times New Roman"/>
          <w:sz w:val="24"/>
        </w:rPr>
        <w:t>“Temp</w:t>
      </w:r>
      <w:r>
        <w:rPr>
          <w:rFonts w:ascii="Times New Roman" w:eastAsia="Times New Roman" w:hAnsi="Times New Roman"/>
          <w:sz w:val="24"/>
        </w:rPr>
        <w:t>” data set at box.com</w:t>
      </w:r>
    </w:p>
    <w:p w:rsidR="00000000" w:rsidRDefault="00D02142">
      <w:pPr>
        <w:spacing w:line="276" w:lineRule="exact"/>
        <w:rPr>
          <w:rFonts w:ascii="Times New Roman" w:eastAsia="Times New Roman" w:hAnsi="Times New Roman"/>
        </w:rPr>
      </w:pPr>
    </w:p>
    <w:p w:rsidR="00000000" w:rsidRDefault="00D02142">
      <w:pPr>
        <w:numPr>
          <w:ilvl w:val="0"/>
          <w:numId w:val="5"/>
        </w:numPr>
        <w:tabs>
          <w:tab w:val="left" w:pos="1080"/>
        </w:tabs>
        <w:spacing w:line="256" w:lineRule="auto"/>
        <w:ind w:left="1080" w:right="740" w:hanging="720"/>
        <w:rPr>
          <w:rFonts w:ascii="Times New Roman" w:eastAsia="Times New Roman" w:hAnsi="Times New Roman"/>
          <w:sz w:val="24"/>
        </w:rPr>
      </w:pPr>
      <w:r>
        <w:rPr>
          <w:rFonts w:ascii="Times New Roman" w:eastAsia="Times New Roman" w:hAnsi="Times New Roman"/>
          <w:sz w:val="24"/>
        </w:rPr>
        <w:t>Find the difference between the maximum and the minimum monthly av</w:t>
      </w:r>
      <w:r>
        <w:rPr>
          <w:rFonts w:ascii="Times New Roman" w:eastAsia="Times New Roman" w:hAnsi="Times New Roman"/>
          <w:sz w:val="24"/>
        </w:rPr>
        <w:t xml:space="preserve">erage temperatures for each country and report/visualize top 20 countries with the maximum differences for the period </w:t>
      </w:r>
      <w:r>
        <w:rPr>
          <w:rFonts w:ascii="Times New Roman" w:eastAsia="Times New Roman" w:hAnsi="Times New Roman"/>
          <w:b/>
          <w:sz w:val="24"/>
        </w:rPr>
        <w:t>since 1900</w:t>
      </w:r>
      <w:r>
        <w:rPr>
          <w:rFonts w:ascii="Times New Roman" w:eastAsia="Times New Roman" w:hAnsi="Times New Roman"/>
          <w:sz w:val="24"/>
        </w:rPr>
        <w:t>.</w:t>
      </w:r>
    </w:p>
    <w:p w:rsidR="00000000" w:rsidRDefault="00D02142">
      <w:pPr>
        <w:spacing w:line="200" w:lineRule="exact"/>
        <w:rPr>
          <w:rFonts w:ascii="Times New Roman" w:eastAsia="Times New Roman" w:hAnsi="Times New Roman"/>
          <w:sz w:val="24"/>
        </w:rPr>
      </w:pPr>
    </w:p>
    <w:p w:rsidR="00000000" w:rsidRDefault="00D02142">
      <w:pPr>
        <w:spacing w:line="296" w:lineRule="exact"/>
        <w:rPr>
          <w:rFonts w:ascii="Times New Roman" w:eastAsia="Times New Roman" w:hAnsi="Times New Roman"/>
          <w:sz w:val="24"/>
        </w:rPr>
      </w:pPr>
    </w:p>
    <w:p w:rsidR="00000000" w:rsidRDefault="00D02142">
      <w:pPr>
        <w:numPr>
          <w:ilvl w:val="0"/>
          <w:numId w:val="5"/>
        </w:numPr>
        <w:tabs>
          <w:tab w:val="left" w:pos="1080"/>
        </w:tabs>
        <w:spacing w:line="0" w:lineRule="atLeast"/>
        <w:ind w:left="1080" w:right="1100" w:hanging="720"/>
        <w:jc w:val="both"/>
        <w:rPr>
          <w:rFonts w:ascii="Times New Roman" w:eastAsia="Times New Roman" w:hAnsi="Times New Roman"/>
          <w:sz w:val="24"/>
        </w:rPr>
      </w:pPr>
      <w:r>
        <w:rPr>
          <w:rFonts w:ascii="Times New Roman" w:eastAsia="Times New Roman" w:hAnsi="Times New Roman"/>
          <w:sz w:val="24"/>
        </w:rPr>
        <w:t xml:space="preserve">Select a subset of data called </w:t>
      </w:r>
      <w:r>
        <w:rPr>
          <w:rFonts w:ascii="Times New Roman" w:eastAsia="Times New Roman" w:hAnsi="Times New Roman"/>
          <w:sz w:val="24"/>
        </w:rPr>
        <w:t>“</w:t>
      </w:r>
      <w:proofErr w:type="spellStart"/>
      <w:r>
        <w:rPr>
          <w:rFonts w:ascii="Times New Roman" w:eastAsia="Times New Roman" w:hAnsi="Times New Roman"/>
          <w:sz w:val="24"/>
        </w:rPr>
        <w:t>UStemp</w:t>
      </w:r>
      <w:proofErr w:type="spellEnd"/>
      <w:r>
        <w:rPr>
          <w:rFonts w:ascii="Times New Roman" w:eastAsia="Times New Roman" w:hAnsi="Times New Roman"/>
          <w:sz w:val="24"/>
        </w:rPr>
        <w:t xml:space="preserve">” where US land temperatures from 01/01/1990 in Temp data. Use </w:t>
      </w:r>
      <w:proofErr w:type="spellStart"/>
      <w:r>
        <w:rPr>
          <w:rFonts w:ascii="Times New Roman" w:eastAsia="Times New Roman" w:hAnsi="Times New Roman"/>
          <w:sz w:val="24"/>
        </w:rPr>
        <w:t>UStemp</w:t>
      </w:r>
      <w:proofErr w:type="spellEnd"/>
      <w:r>
        <w:rPr>
          <w:rFonts w:ascii="Times New Roman" w:eastAsia="Times New Roman" w:hAnsi="Times New Roman"/>
          <w:sz w:val="24"/>
        </w:rPr>
        <w:t xml:space="preserve"> dataset to answe</w:t>
      </w:r>
      <w:r>
        <w:rPr>
          <w:rFonts w:ascii="Times New Roman" w:eastAsia="Times New Roman" w:hAnsi="Times New Roman"/>
          <w:sz w:val="24"/>
        </w:rPr>
        <w:t>r the followings.</w:t>
      </w:r>
    </w:p>
    <w:p w:rsidR="00000000" w:rsidRDefault="00D02142">
      <w:pPr>
        <w:numPr>
          <w:ilvl w:val="1"/>
          <w:numId w:val="5"/>
        </w:numPr>
        <w:tabs>
          <w:tab w:val="left" w:pos="1800"/>
        </w:tabs>
        <w:spacing w:line="0" w:lineRule="atLeast"/>
        <w:ind w:left="1800" w:right="440" w:hanging="360"/>
        <w:jc w:val="both"/>
        <w:rPr>
          <w:rFonts w:ascii="Times New Roman" w:eastAsia="Times New Roman" w:hAnsi="Times New Roman"/>
          <w:sz w:val="24"/>
        </w:rPr>
      </w:pPr>
      <w:r>
        <w:rPr>
          <w:rFonts w:ascii="Times New Roman" w:eastAsia="Times New Roman" w:hAnsi="Times New Roman"/>
          <w:sz w:val="24"/>
        </w:rPr>
        <w:t>Create a new column to display the monthly average land temperatures in Fahrenheit (</w:t>
      </w:r>
      <w:r>
        <w:rPr>
          <w:rFonts w:ascii="Arial" w:eastAsia="Arial" w:hAnsi="Arial"/>
          <w:b/>
          <w:color w:val="252525"/>
          <w:sz w:val="21"/>
        </w:rPr>
        <w:t>°F)</w:t>
      </w:r>
      <w:r>
        <w:rPr>
          <w:rFonts w:ascii="Times New Roman" w:eastAsia="Times New Roman" w:hAnsi="Times New Roman"/>
          <w:sz w:val="24"/>
        </w:rPr>
        <w:t>.</w:t>
      </w:r>
    </w:p>
    <w:p w:rsidR="00000000" w:rsidRDefault="00D02142">
      <w:pPr>
        <w:numPr>
          <w:ilvl w:val="1"/>
          <w:numId w:val="5"/>
        </w:numPr>
        <w:tabs>
          <w:tab w:val="left" w:pos="1800"/>
        </w:tabs>
        <w:spacing w:line="0" w:lineRule="atLeast"/>
        <w:ind w:left="1800" w:right="260" w:hanging="360"/>
        <w:jc w:val="both"/>
        <w:rPr>
          <w:rFonts w:ascii="Times New Roman" w:eastAsia="Times New Roman" w:hAnsi="Times New Roman"/>
          <w:sz w:val="24"/>
        </w:rPr>
      </w:pPr>
      <w:r>
        <w:rPr>
          <w:rFonts w:ascii="Times New Roman" w:eastAsia="Times New Roman" w:hAnsi="Times New Roman"/>
          <w:sz w:val="24"/>
        </w:rPr>
        <w:t>Calculate average land temperature by year and plot it. The original file has the average land temperature by month.</w:t>
      </w:r>
    </w:p>
    <w:p w:rsidR="00000000" w:rsidRDefault="00D02142">
      <w:pPr>
        <w:numPr>
          <w:ilvl w:val="1"/>
          <w:numId w:val="5"/>
        </w:numPr>
        <w:tabs>
          <w:tab w:val="left" w:pos="1800"/>
        </w:tabs>
        <w:spacing w:line="272" w:lineRule="auto"/>
        <w:ind w:left="1800" w:right="420" w:hanging="360"/>
        <w:jc w:val="both"/>
        <w:rPr>
          <w:rFonts w:ascii="Times New Roman" w:eastAsia="Times New Roman" w:hAnsi="Times New Roman"/>
          <w:sz w:val="24"/>
        </w:rPr>
      </w:pPr>
      <w:r>
        <w:rPr>
          <w:rFonts w:ascii="Times New Roman" w:eastAsia="Times New Roman" w:hAnsi="Times New Roman"/>
          <w:sz w:val="24"/>
        </w:rPr>
        <w:t>Calculate the one year differenc</w:t>
      </w:r>
      <w:r>
        <w:rPr>
          <w:rFonts w:ascii="Times New Roman" w:eastAsia="Times New Roman" w:hAnsi="Times New Roman"/>
          <w:sz w:val="24"/>
        </w:rPr>
        <w:t>e of average land temperature by year and provide the maximum difference (value) with corresponding two years.</w:t>
      </w:r>
    </w:p>
    <w:p w:rsidR="00000000" w:rsidRDefault="00D02142">
      <w:pPr>
        <w:spacing w:line="202" w:lineRule="exact"/>
        <w:rPr>
          <w:rFonts w:ascii="Times New Roman" w:eastAsia="Times New Roman" w:hAnsi="Times New Roman"/>
          <w:sz w:val="24"/>
        </w:rPr>
      </w:pPr>
    </w:p>
    <w:p w:rsidR="00000000" w:rsidRDefault="00D02142">
      <w:pPr>
        <w:spacing w:line="250" w:lineRule="auto"/>
        <w:ind w:left="1800" w:right="120"/>
        <w:rPr>
          <w:rFonts w:ascii="Times New Roman" w:eastAsia="Times New Roman" w:hAnsi="Times New Roman"/>
          <w:sz w:val="24"/>
        </w:rPr>
      </w:pPr>
      <w:r>
        <w:rPr>
          <w:rFonts w:ascii="Times New Roman" w:eastAsia="Times New Roman" w:hAnsi="Times New Roman"/>
          <w:sz w:val="24"/>
        </w:rPr>
        <w:t>(</w:t>
      </w: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example, year 2000: add all 12 monthly averages and divide by 12 to get average temperature in 2000. You can do the same thing for all the </w:t>
      </w:r>
      <w:r>
        <w:rPr>
          <w:rFonts w:ascii="Times New Roman" w:eastAsia="Times New Roman" w:hAnsi="Times New Roman"/>
          <w:sz w:val="24"/>
        </w:rPr>
        <w:t>available years. Then you can calculate the one year difference as 1991-1990, 1992-1991, etc)</w:t>
      </w:r>
    </w:p>
    <w:p w:rsidR="00000000" w:rsidRDefault="00D02142">
      <w:pPr>
        <w:spacing w:line="230" w:lineRule="exact"/>
        <w:rPr>
          <w:rFonts w:ascii="Times New Roman" w:eastAsia="Times New Roman" w:hAnsi="Times New Roman"/>
          <w:sz w:val="24"/>
        </w:rPr>
      </w:pPr>
    </w:p>
    <w:p w:rsidR="00000000" w:rsidRDefault="00D02142">
      <w:pPr>
        <w:numPr>
          <w:ilvl w:val="0"/>
          <w:numId w:val="5"/>
        </w:numPr>
        <w:tabs>
          <w:tab w:val="left" w:pos="1080"/>
        </w:tabs>
        <w:spacing w:line="255" w:lineRule="auto"/>
        <w:ind w:left="1080" w:hanging="720"/>
        <w:rPr>
          <w:rFonts w:ascii="Times New Roman" w:eastAsia="Times New Roman" w:hAnsi="Times New Roman"/>
          <w:sz w:val="24"/>
        </w:rPr>
      </w:pPr>
      <w:r>
        <w:rPr>
          <w:rFonts w:ascii="Times New Roman" w:eastAsia="Times New Roman" w:hAnsi="Times New Roman"/>
          <w:sz w:val="24"/>
        </w:rPr>
        <w:t xml:space="preserve">Download </w:t>
      </w:r>
      <w:r>
        <w:rPr>
          <w:rFonts w:ascii="Times New Roman" w:eastAsia="Times New Roman" w:hAnsi="Times New Roman"/>
          <w:sz w:val="24"/>
        </w:rPr>
        <w:t>“</w:t>
      </w:r>
      <w:proofErr w:type="spellStart"/>
      <w:r>
        <w:rPr>
          <w:rFonts w:ascii="Times New Roman" w:eastAsia="Times New Roman" w:hAnsi="Times New Roman"/>
          <w:sz w:val="24"/>
        </w:rPr>
        <w:t>CityTemp</w:t>
      </w:r>
      <w:proofErr w:type="spellEnd"/>
      <w:r>
        <w:rPr>
          <w:rFonts w:ascii="Times New Roman" w:eastAsia="Times New Roman" w:hAnsi="Times New Roman"/>
          <w:sz w:val="24"/>
        </w:rPr>
        <w:t>” data set at box.com. Find the difference between the maximum and the minimum temperatures for each major city and report/visualize top 20 cit</w:t>
      </w:r>
      <w:r>
        <w:rPr>
          <w:rFonts w:ascii="Times New Roman" w:eastAsia="Times New Roman" w:hAnsi="Times New Roman"/>
          <w:sz w:val="24"/>
        </w:rPr>
        <w:t>ies with maximum differences for the period since 1900.</w:t>
      </w:r>
    </w:p>
    <w:p w:rsidR="00000000" w:rsidRDefault="00D02142">
      <w:pPr>
        <w:spacing w:line="223" w:lineRule="exact"/>
        <w:rPr>
          <w:rFonts w:ascii="Times New Roman" w:eastAsia="Times New Roman" w:hAnsi="Times New Roman"/>
          <w:sz w:val="24"/>
        </w:rPr>
      </w:pPr>
    </w:p>
    <w:p w:rsidR="00D02142" w:rsidRDefault="00D02142">
      <w:pPr>
        <w:numPr>
          <w:ilvl w:val="0"/>
          <w:numId w:val="5"/>
        </w:numPr>
        <w:tabs>
          <w:tab w:val="left" w:pos="1080"/>
        </w:tabs>
        <w:spacing w:line="0" w:lineRule="atLeast"/>
        <w:ind w:left="1080" w:hanging="720"/>
        <w:jc w:val="both"/>
        <w:rPr>
          <w:rFonts w:ascii="Times New Roman" w:eastAsia="Times New Roman" w:hAnsi="Times New Roman"/>
          <w:sz w:val="24"/>
        </w:rPr>
      </w:pPr>
      <w:r>
        <w:rPr>
          <w:rFonts w:ascii="Times New Roman" w:eastAsia="Times New Roman" w:hAnsi="Times New Roman"/>
          <w:sz w:val="24"/>
        </w:rPr>
        <w:t>Compare the two graphs in (</w:t>
      </w:r>
      <w:proofErr w:type="spellStart"/>
      <w:r>
        <w:rPr>
          <w:rFonts w:ascii="Times New Roman" w:eastAsia="Times New Roman" w:hAnsi="Times New Roman"/>
          <w:sz w:val="24"/>
        </w:rPr>
        <w:t>i</w:t>
      </w:r>
      <w:proofErr w:type="spellEnd"/>
      <w:r>
        <w:rPr>
          <w:rFonts w:ascii="Times New Roman" w:eastAsia="Times New Roman" w:hAnsi="Times New Roman"/>
          <w:sz w:val="24"/>
        </w:rPr>
        <w:t>) and (iii) and comment it.</w:t>
      </w:r>
    </w:p>
    <w:sectPr w:rsidR="00D02142">
      <w:pgSz w:w="12240" w:h="15840"/>
      <w:pgMar w:top="1440" w:right="1480" w:bottom="1440" w:left="1440" w:header="0" w:footer="0" w:gutter="0"/>
      <w:cols w:space="0" w:equalWidth="0">
        <w:col w:w="93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9495CFE"/>
    <w:lvl w:ilvl="0">
      <w:start w:val="1"/>
      <w:numFmt w:val="decimal"/>
      <w:lvlText w:val="%1."/>
      <w:lvlJc w:val="left"/>
    </w:lvl>
    <w:lvl w:ilvl="1">
      <w:start w:val="1"/>
      <w:numFmt w:val="lowerLetter"/>
      <w:lvlText w:val="%2."/>
      <w:lvlJc w:val="left"/>
    </w:lvl>
    <w:lvl w:ilvl="2">
      <w:start w:val="1"/>
      <w:numFmt w:val="lowerLetter"/>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2AE8944A"/>
    <w:lvl w:ilvl="0">
      <w:start w:val="1"/>
      <w:numFmt w:val="decimal"/>
      <w:lvlText w:val="%1"/>
      <w:lvlJc w:val="left"/>
    </w:lvl>
    <w:lvl w:ilvl="1">
      <w:start w:val="1"/>
      <w:numFmt w:val="lowerLetter"/>
      <w:lvlText w:val="%2"/>
      <w:lvlJc w:val="left"/>
    </w:lvl>
    <w:lvl w:ilvl="2">
      <w:start w:val="1"/>
      <w:numFmt w:val="lowerLetter"/>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625558EC"/>
    <w:lvl w:ilvl="0">
      <w:start w:val="1"/>
      <w:numFmt w:val="decimal"/>
      <w:lvlText w:val="%1"/>
      <w:lvlJc w:val="left"/>
    </w:lvl>
    <w:lvl w:ilvl="1">
      <w:start w:val="6"/>
      <w:numFmt w:val="lowerLetter"/>
      <w:lvlText w:val="%2."/>
      <w:lvlJc w:val="left"/>
    </w:lvl>
    <w:lvl w:ilvl="2">
      <w:start w:val="1"/>
      <w:numFmt w:val="lowerLetter"/>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238E1F2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46E87CCC"/>
    <w:lvl w:ilvl="0">
      <w:start w:val="1"/>
      <w:numFmt w:val="lowerRoman"/>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668CF"/>
    <w:rsid w:val="001D12AF"/>
    <w:rsid w:val="00337B9E"/>
    <w:rsid w:val="005668CF"/>
    <w:rsid w:val="00D02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2AF"/>
    <w:rPr>
      <w:color w:val="808080"/>
    </w:rPr>
  </w:style>
  <w:style w:type="paragraph" w:styleId="BalloonText">
    <w:name w:val="Balloon Text"/>
    <w:basedOn w:val="Normal"/>
    <w:link w:val="BalloonTextChar"/>
    <w:uiPriority w:val="99"/>
    <w:semiHidden/>
    <w:unhideWhenUsed/>
    <w:rsid w:val="001D12AF"/>
    <w:rPr>
      <w:rFonts w:ascii="Tahoma" w:hAnsi="Tahoma" w:cs="Tahoma"/>
      <w:sz w:val="16"/>
      <w:szCs w:val="16"/>
    </w:rPr>
  </w:style>
  <w:style w:type="character" w:customStyle="1" w:styleId="BalloonTextChar">
    <w:name w:val="Balloon Text Char"/>
    <w:basedOn w:val="DefaultParagraphFont"/>
    <w:link w:val="BalloonText"/>
    <w:uiPriority w:val="99"/>
    <w:semiHidden/>
    <w:rsid w:val="001D12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Yao</cp:lastModifiedBy>
  <cp:revision>3</cp:revision>
  <dcterms:created xsi:type="dcterms:W3CDTF">2017-04-12T20:38:00Z</dcterms:created>
  <dcterms:modified xsi:type="dcterms:W3CDTF">2017-04-12T20:49:00Z</dcterms:modified>
</cp:coreProperties>
</file>